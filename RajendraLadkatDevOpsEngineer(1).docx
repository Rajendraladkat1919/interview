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cs="Times New Roman"/>
          <w:color w:val="000009"/>
          <w:sz w:val="20"/>
          <w:szCs w:val="20"/>
        </w:rPr>
        <w:t>RAJENDRA  LADKAT                                                                                                          Contact No: +91 9049084538</w:t>
      </w:r>
    </w:p>
    <w:p>
      <w:pPr>
        <w:pStyle w:val="Normal"/>
        <w:spacing w:before="10" w:after="0"/>
        <w:ind w:hanging="0"/>
        <w:jc w:val="left"/>
        <w:rPr/>
      </w:pPr>
      <w:r>
        <w:rPr>
          <w:rFonts w:eastAsia="Times New Roman" w:cs="Times New Roman"/>
          <w:color w:val="000009"/>
          <w:sz w:val="20"/>
          <w:szCs w:val="20"/>
        </w:rPr>
        <w:t xml:space="preserve">Pune, India                                                                                                                              </w:t>
      </w:r>
      <w:r>
        <w:rPr>
          <w:rFonts w:eastAsia="Times New Roman" w:cs="Times New Roman"/>
          <w:b/>
          <w:color w:val="000009"/>
          <w:sz w:val="20"/>
          <w:szCs w:val="20"/>
        </w:rPr>
        <w:t>Email: rajendraladkat1910@gmail.com</w:t>
      </w:r>
    </w:p>
    <w:p>
      <w:pPr>
        <w:pStyle w:val="Normal"/>
        <w:spacing w:before="15" w:after="0"/>
        <w:ind w:hanging="0"/>
        <w:jc w:val="left"/>
        <w:rPr/>
      </w:pPr>
      <w:r>
        <w:rPr>
          <w:rFonts w:eastAsia="Times New Roman" w:cs="Times New Roman"/>
          <w:color w:val="000009"/>
          <w:sz w:val="20"/>
          <w:szCs w:val="20"/>
        </w:rPr>
        <w:t>Flat. No:3,Thitenagar,Kharadi, Pune, Maharashtra (India) – 411057.</w:t>
      </w:r>
    </w:p>
    <w:p>
      <w:pPr>
        <w:pStyle w:val="Normal"/>
        <w:spacing w:lineRule="exact" w:line="240"/>
        <w:jc w:val="left"/>
        <w:rPr>
          <w:sz w:val="24"/>
          <w:szCs w:val="24"/>
        </w:rPr>
      </w:pPr>
      <w:r>
        <w:rPr>
          <w:sz w:val="24"/>
          <w:szCs w:val="24"/>
        </w:rPr>
      </w:r>
    </w:p>
    <w:p>
      <w:pPr>
        <w:pStyle w:val="Normal"/>
        <w:spacing w:lineRule="exact" w:line="220"/>
        <w:ind w:left="112" w:hanging="0"/>
        <w:jc w:val="left"/>
        <w:rPr/>
      </w:pPr>
      <w:hyperlink r:id="rId2">
        <w:r>
          <mc:AlternateContent>
            <mc:Choice Requires="wpg">
              <w:drawing>
                <wp:anchor behindDoc="1" distT="0" distB="0" distL="114300" distR="114300" simplePos="0" locked="0" layoutInCell="1" allowOverlap="1" relativeHeight="2">
                  <wp:simplePos x="0" y="0"/>
                  <wp:positionH relativeFrom="page">
                    <wp:posOffset>360680</wp:posOffset>
                  </wp:positionH>
                  <wp:positionV relativeFrom="paragraph">
                    <wp:posOffset>311150</wp:posOffset>
                  </wp:positionV>
                  <wp:extent cx="6840220" cy="635"/>
                  <wp:effectExtent l="0" t="0" r="0" b="0"/>
                  <wp:wrapNone/>
                  <wp:docPr id="1" name=""/>
                  <a:graphic xmlns:a="http://schemas.openxmlformats.org/drawingml/2006/main">
                    <a:graphicData uri="http://schemas.microsoft.com/office/word/2010/wordprocessingGroup">
                      <wpg:wgp>
                        <wpg:cNvGrpSpPr/>
                        <wpg:grpSpPr>
                          <a:xfrm>
                            <a:off x="0" y="0"/>
                            <a:ext cx="6839640" cy="0"/>
                          </a:xfrm>
                        </wpg:grpSpPr>
                        <wps:wsp>
                          <wps:cNvSpPr/>
                          <wps:spPr>
                            <a:xfrm>
                              <a:off x="0" y="0"/>
                              <a:ext cx="6839640" cy="0"/>
                            </a:xfrm>
                            <a:prstGeom prst="line">
                              <a:avLst/>
                            </a:prstGeom>
                            <a:ln w="20160">
                              <a:solidFill>
                                <a:srgbClr val="7e7e7e"/>
                              </a:solidFill>
                              <a:round/>
                            </a:ln>
                          </wps:spPr>
                          <wps:style>
                            <a:lnRef idx="0"/>
                            <a:fillRef idx="0"/>
                            <a:effectRef idx="0"/>
                            <a:fontRef idx="minor"/>
                          </wps:style>
                          <wps:bodyPr/>
                        </wps:wsp>
                        <wps:wsp>
                          <wps:cNvSpPr/>
                          <wps:spPr>
                            <a:xfrm>
                              <a:off x="0" y="0"/>
                              <a:ext cx="6839640" cy="0"/>
                            </a:xfrm>
                            <a:prstGeom prst="line">
                              <a:avLst/>
                            </a:prstGeom>
                            <a:ln w="20160">
                              <a:solidFill>
                                <a:srgbClr val="7e7e7e"/>
                              </a:solidFill>
                              <a:round/>
                            </a:ln>
                          </wps:spPr>
                          <wps:style>
                            <a:lnRef idx="0"/>
                            <a:fillRef idx="0"/>
                            <a:effectRef idx="0"/>
                            <a:fontRef idx="minor"/>
                          </wps:style>
                          <wps:bodyPr/>
                        </wps:wsp>
                      </wpg:wgp>
                    </a:graphicData>
                  </a:graphic>
                </wp:anchor>
              </w:drawing>
            </mc:Choice>
            <mc:Fallback>
              <w:pict>
                <v:group id="shape_0" style="position:absolute;margin-left:28.4pt;margin-top:24.5pt;width:538.5pt;height:0pt" coordorigin="568,490" coordsize="10770,0">
                  <v:line id="shape_0" from="568,490" to="11338,490" stroked="t" style="position:absolute;mso-position-horizontal-relative:page">
                    <v:stroke color="#7e7e7e" weight="20160" joinstyle="round" endcap="flat"/>
                    <v:fill o:detectmouseclick="t" on="false"/>
                  </v:line>
                  <v:line id="shape_0" from="568,490" to="11338,490" stroked="t" style="position:absolute;mso-position-horizontal-relative:page">
                    <v:stroke color="#7e7e7e" weight="20160" joinstyle="round" endcap="flat"/>
                    <v:fill o:detectmouseclick="t" on="false"/>
                  </v:line>
                </v:group>
              </w:pict>
            </mc:Fallback>
          </mc:AlternateContent>
          <mc:AlternateContent>
            <mc:Choice Requires="wpg">
              <w:drawing>
                <wp:anchor behindDoc="1" distT="0" distB="0" distL="114300" distR="114300" simplePos="0" locked="0" layoutInCell="1" allowOverlap="1" relativeHeight="3">
                  <wp:simplePos x="0" y="0"/>
                  <wp:positionH relativeFrom="page">
                    <wp:posOffset>360680</wp:posOffset>
                  </wp:positionH>
                  <wp:positionV relativeFrom="paragraph">
                    <wp:posOffset>1279525</wp:posOffset>
                  </wp:positionV>
                  <wp:extent cx="6840220" cy="635"/>
                  <wp:effectExtent l="0" t="0" r="0" b="0"/>
                  <wp:wrapNone/>
                  <wp:docPr id="2" name=""/>
                  <a:graphic xmlns:a="http://schemas.openxmlformats.org/drawingml/2006/main">
                    <a:graphicData uri="http://schemas.microsoft.com/office/word/2010/wordprocessingGroup">
                      <wpg:wgp>
                        <wpg:cNvGrpSpPr/>
                        <wpg:grpSpPr>
                          <a:xfrm>
                            <a:off x="0" y="0"/>
                            <a:ext cx="6839640" cy="0"/>
                          </a:xfrm>
                        </wpg:grpSpPr>
                        <wps:wsp>
                          <wps:cNvSpPr/>
                          <wps:spPr>
                            <a:xfrm>
                              <a:off x="0" y="0"/>
                              <a:ext cx="6839640" cy="0"/>
                            </a:xfrm>
                            <a:prstGeom prst="line">
                              <a:avLst/>
                            </a:prstGeom>
                            <a:ln w="20160">
                              <a:solidFill>
                                <a:srgbClr val="7e7e7e"/>
                              </a:solidFill>
                              <a:round/>
                            </a:ln>
                          </wps:spPr>
                          <wps:style>
                            <a:lnRef idx="0"/>
                            <a:fillRef idx="0"/>
                            <a:effectRef idx="0"/>
                            <a:fontRef idx="minor"/>
                          </wps:style>
                          <wps:bodyPr/>
                        </wps:wsp>
                        <wps:wsp>
                          <wps:cNvSpPr/>
                          <wps:spPr>
                            <a:xfrm>
                              <a:off x="0" y="0"/>
                              <a:ext cx="6839640" cy="0"/>
                            </a:xfrm>
                            <a:prstGeom prst="line">
                              <a:avLst/>
                            </a:prstGeom>
                            <a:ln w="20160">
                              <a:solidFill>
                                <a:srgbClr val="7e7e7e"/>
                              </a:solidFill>
                              <a:round/>
                            </a:ln>
                          </wps:spPr>
                          <wps:style>
                            <a:lnRef idx="0"/>
                            <a:fillRef idx="0"/>
                            <a:effectRef idx="0"/>
                            <a:fontRef idx="minor"/>
                          </wps:style>
                          <wps:bodyPr/>
                        </wps:wsp>
                      </wpg:wgp>
                    </a:graphicData>
                  </a:graphic>
                </wp:anchor>
              </w:drawing>
            </mc:Choice>
            <mc:Fallback>
              <w:pict>
                <v:group id="shape_0" style="position:absolute;margin-left:28.4pt;margin-top:100.75pt;width:538.5pt;height:0pt" coordorigin="568,2015" coordsize="10770,0">
                  <v:line id="shape_0" from="568,2015" to="11338,2015" stroked="t" style="position:absolute;mso-position-horizontal-relative:page">
                    <v:stroke color="#7e7e7e" weight="20160" joinstyle="round" endcap="flat"/>
                    <v:fill o:detectmouseclick="t" on="false"/>
                  </v:line>
                  <v:line id="shape_0" from="568,2015" to="11338,2015" stroked="t" style="position:absolute;mso-position-horizontal-relative:page">
                    <v:stroke color="#7e7e7e" weight="20160" joinstyle="round" endcap="flat"/>
                    <v:fill o:detectmouseclick="t" on="false"/>
                  </v:line>
                </v:group>
              </w:pict>
            </mc:Fallback>
          </mc:AlternateContent>
        </w:r>
        <w:r>
          <w:rPr>
            <w:rStyle w:val="InternetLink"/>
            <w:rFonts w:eastAsia="Times New Roman" w:cs="Times New Roman"/>
            <w:color w:val="0000FF"/>
            <w:position w:val="0"/>
            <w:sz w:val="20"/>
            <w:szCs w:val="20"/>
            <w:u w:val="single" w:color="0000FF"/>
          </w:rPr>
          <w:t>L</w:t>
        </w:r>
        <w:r>
          <w:rPr>
            <w:rStyle w:val="InternetLink"/>
            <w:rFonts w:eastAsia="Times New Roman" w:cs="Times New Roman"/>
            <w:color w:val="0000FF"/>
            <w:position w:val="0"/>
            <w:sz w:val="20"/>
            <w:szCs w:val="20"/>
            <w:u w:val="single" w:color="0000FF"/>
          </w:rPr>
          <w:t>inkedin</w:t>
        </w:r>
        <w:r>
          <w:rPr>
            <w:rStyle w:val="InternetLink"/>
            <w:rFonts w:eastAsia="Times New Roman" w:cs="Times New Roman"/>
            <w:color w:val="0000FF"/>
            <w:position w:val="0"/>
            <w:sz w:val="20"/>
            <w:szCs w:val="20"/>
          </w:rPr>
          <w:t xml:space="preserve"> </w:t>
        </w:r>
        <w:r>
          <w:rPr>
            <w:rStyle w:val="InternetLink"/>
            <w:rFonts w:eastAsia="Times New Roman" w:cs="Times New Roman"/>
            <w:color w:val="000009"/>
            <w:position w:val="0"/>
            <w:sz w:val="20"/>
            <w:szCs w:val="20"/>
          </w:rPr>
          <w:t xml:space="preserve">| </w:t>
        </w:r>
      </w:hyperlink>
      <w:hyperlink r:id="rId3">
        <w:r>
          <w:rPr>
            <w:rStyle w:val="InternetLink"/>
            <w:rFonts w:eastAsia="Times New Roman" w:cs="Times New Roman"/>
            <w:color w:val="0000FF"/>
            <w:position w:val="0"/>
            <w:sz w:val="20"/>
            <w:szCs w:val="20"/>
            <w:u w:val="single" w:color="0000FF"/>
          </w:rPr>
          <w:t>Github</w:t>
        </w:r>
      </w:hyperlink>
      <w:r>
        <w:rPr>
          <w:rStyle w:val="InternetLink"/>
          <w:rFonts w:eastAsia="Times New Roman" w:cs="Times New Roman"/>
          <w:color w:val="0000FF"/>
          <w:position w:val="0"/>
          <w:sz w:val="20"/>
          <w:szCs w:val="20"/>
        </w:rPr>
        <w:t xml:space="preserve"> </w:t>
      </w:r>
      <w:r>
        <w:rPr>
          <w:rStyle w:val="InternetLink"/>
          <w:rFonts w:eastAsia="Times New Roman" w:cs="Times New Roman"/>
          <w:color w:val="000009"/>
          <w:position w:val="0"/>
          <w:sz w:val="20"/>
          <w:szCs w:val="20"/>
        </w:rPr>
        <w:t xml:space="preserve">| </w:t>
      </w:r>
      <w:hyperlink r:id="rId4">
        <w:r>
          <w:rPr>
            <w:rStyle w:val="InternetLink"/>
            <w:rFonts w:eastAsia="Times New Roman" w:cs="Times New Roman"/>
            <w:color w:val="0000FF"/>
            <w:position w:val="0"/>
            <w:sz w:val="20"/>
            <w:szCs w:val="20"/>
            <w:u w:val="single" w:color="0000FF"/>
          </w:rPr>
          <w:t>Rajendra_Blog</w:t>
        </w:r>
      </w:hyperlink>
      <w:r>
        <w:rPr>
          <w:rStyle w:val="InternetLink"/>
          <w:rFonts w:eastAsia="Times New Roman" w:cs="Times New Roman"/>
          <w:color w:val="0000FF"/>
          <w:position w:val="0"/>
          <w:sz w:val="20"/>
          <w:szCs w:val="20"/>
        </w:rPr>
        <w:t xml:space="preserve"> </w:t>
      </w:r>
      <w:r>
        <w:rPr>
          <w:rStyle w:val="InternetLink"/>
          <w:rFonts w:eastAsia="Times New Roman" w:cs="Times New Roman"/>
          <w:color w:val="000009"/>
          <w:position w:val="0"/>
          <w:sz w:val="20"/>
          <w:szCs w:val="20"/>
        </w:rPr>
        <w:t xml:space="preserve">| </w:t>
      </w:r>
      <w:hyperlink r:id="rId5">
        <w:r>
          <w:rPr>
            <w:rStyle w:val="InternetLink"/>
            <w:rFonts w:eastAsia="Times New Roman" w:cs="Times New Roman"/>
            <w:color w:val="0000FF"/>
            <w:position w:val="0"/>
            <w:sz w:val="20"/>
            <w:szCs w:val="20"/>
            <w:u w:val="single" w:color="0000FF"/>
          </w:rPr>
          <w:t>SlideShare</w:t>
        </w:r>
      </w:hyperlink>
      <w:r>
        <w:rPr>
          <w:rStyle w:val="InternetLink"/>
          <w:rFonts w:eastAsia="Times New Roman" w:cs="Times New Roman"/>
          <w:color w:val="0000FF"/>
          <w:position w:val="0"/>
          <w:sz w:val="20"/>
          <w:szCs w:val="20"/>
        </w:rPr>
        <w:t xml:space="preserve"> </w:t>
      </w:r>
      <w:r>
        <w:rPr>
          <w:rStyle w:val="InternetLink"/>
          <w:rFonts w:eastAsia="Times New Roman" w:cs="Times New Roman"/>
          <w:color w:val="000009"/>
          <w:position w:val="0"/>
          <w:sz w:val="20"/>
          <w:szCs w:val="20"/>
        </w:rPr>
        <w:t xml:space="preserve">| </w:t>
      </w:r>
      <w:hyperlink r:id="rId6">
        <w:r>
          <w:rPr>
            <w:rStyle w:val="InternetLink"/>
            <w:rFonts w:eastAsia="Times New Roman" w:cs="Times New Roman"/>
            <w:color w:val="0000FF"/>
            <w:position w:val="0"/>
            <w:sz w:val="20"/>
            <w:szCs w:val="20"/>
            <w:u w:val="single" w:color="0000FF"/>
          </w:rPr>
          <w:t>Skype</w:t>
        </w:r>
      </w:hyperlink>
    </w:p>
    <w:p>
      <w:pPr>
        <w:pStyle w:val="Normal"/>
        <w:spacing w:lineRule="exact" w:line="120" w:before="9" w:after="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spacing w:before="35" w:after="0"/>
        <w:ind w:left="2152" w:hanging="0"/>
        <w:jc w:val="left"/>
        <w:rPr/>
      </w:pPr>
      <w:r>
        <w:rPr>
          <w:rFonts w:eastAsia="Times New Roman" w:cs="Times New Roman"/>
          <w:b/>
          <w:color w:val="000009"/>
          <w:sz w:val="20"/>
          <w:szCs w:val="20"/>
        </w:rPr>
        <w:t xml:space="preserve">Senior DevOps Engineer at HSBC Technology India – AWS </w:t>
      </w:r>
      <w:r>
        <w:rPr>
          <w:rFonts w:eastAsia="Times New Roman" w:cs="Times New Roman"/>
          <w:b/>
          <w:color w:val="000009"/>
          <w:sz w:val="20"/>
          <w:szCs w:val="20"/>
        </w:rPr>
        <w:t xml:space="preserve">DevOps / Site Reliability </w:t>
      </w:r>
      <w:r>
        <w:rPr>
          <w:rFonts w:eastAsia="Times New Roman" w:cs="Times New Roman"/>
          <w:b/>
          <w:color w:val="000009"/>
          <w:sz w:val="20"/>
          <w:szCs w:val="20"/>
        </w:rPr>
        <w:t>Engineer</w:t>
      </w:r>
    </w:p>
    <w:p>
      <w:pPr>
        <w:pStyle w:val="Normal"/>
        <w:spacing w:lineRule="exact" w:line="220" w:before="1" w:after="0"/>
        <w:jc w:val="left"/>
        <w:rPr>
          <w:sz w:val="22"/>
          <w:szCs w:val="22"/>
        </w:rPr>
      </w:pPr>
      <w:r>
        <w:rPr>
          <w:sz w:val="22"/>
          <w:szCs w:val="22"/>
        </w:rPr>
      </w:r>
    </w:p>
    <w:p>
      <w:pPr>
        <w:pStyle w:val="Normal"/>
        <w:ind w:left="2152" w:hanging="0"/>
        <w:jc w:val="left"/>
        <w:rPr/>
      </w:pPr>
      <w:r>
        <w:rPr>
          <w:rFonts w:eastAsia="Times New Roman" w:cs="Times New Roman"/>
          <w:color w:val="000009"/>
          <w:sz w:val="20"/>
          <w:szCs w:val="20"/>
        </w:rPr>
        <w:t>Offering around 4.5 +years of experience in the IT (HSBC.)</w:t>
      </w:r>
    </w:p>
    <w:p>
      <w:pPr>
        <w:pStyle w:val="Normal"/>
        <w:ind w:left="2152" w:hanging="0"/>
        <w:jc w:val="left"/>
        <w:rPr/>
      </w:pPr>
      <w:r>
        <w:rPr>
          <w:rFonts w:eastAsia="Times New Roman" w:cs="Times New Roman"/>
          <w:color w:val="000009"/>
          <w:sz w:val="20"/>
          <w:szCs w:val="20"/>
        </w:rPr>
        <w:t xml:space="preserve">Interviewed with </w:t>
      </w:r>
      <w:r>
        <w:rPr>
          <w:rFonts w:eastAsia="Times New Roman" w:cs="Times New Roman"/>
          <w:b/>
          <w:color w:val="000009"/>
          <w:sz w:val="20"/>
          <w:szCs w:val="20"/>
        </w:rPr>
        <w:t xml:space="preserve">Google </w:t>
      </w:r>
      <w:r>
        <w:rPr>
          <w:rFonts w:eastAsia="Times New Roman" w:cs="Times New Roman"/>
          <w:color w:val="000009"/>
          <w:sz w:val="20"/>
          <w:szCs w:val="20"/>
        </w:rPr>
        <w:t>for Technicals Solutions Engineer, cloud Edge position</w:t>
      </w:r>
    </w:p>
    <w:p>
      <w:pPr>
        <w:pStyle w:val="Normal"/>
        <w:spacing w:lineRule="exact" w:line="220" w:before="10" w:after="0"/>
        <w:ind w:left="2152" w:hanging="0"/>
        <w:jc w:val="left"/>
        <w:rPr>
          <w:rFonts w:ascii="Times New Roman" w:hAnsi="Times New Roman" w:eastAsia="Times New Roman" w:cs="Times New Roman"/>
          <w:sz w:val="20"/>
          <w:szCs w:val="20"/>
        </w:rPr>
      </w:pPr>
      <w:r>
        <w:rPr>
          <w:rFonts w:eastAsia="Times New Roman" w:cs="Times New Roman"/>
          <w:color w:val="000009"/>
          <w:position w:val="0"/>
          <w:sz w:val="20"/>
          <w:szCs w:val="20"/>
        </w:rPr>
        <w:t xml:space="preserve">Interviewed with </w:t>
      </w:r>
      <w:r>
        <w:rPr>
          <w:rFonts w:eastAsia="Times New Roman" w:cs="Times New Roman"/>
          <w:b/>
          <w:color w:val="000009"/>
          <w:position w:val="0"/>
          <w:sz w:val="20"/>
          <w:szCs w:val="20"/>
        </w:rPr>
        <w:t xml:space="preserve">Amazon Dublin </w:t>
      </w:r>
      <w:r>
        <w:rPr>
          <w:rFonts w:eastAsia="Times New Roman" w:cs="Times New Roman"/>
          <w:color w:val="000009"/>
          <w:position w:val="0"/>
          <w:sz w:val="20"/>
          <w:szCs w:val="20"/>
        </w:rPr>
        <w:t>for Cloud Support Associate position</w:t>
      </w:r>
    </w:p>
    <w:p>
      <w:pPr>
        <w:pStyle w:val="Normal"/>
        <w:spacing w:lineRule="exact" w:line="200"/>
        <w:jc w:val="left"/>
        <w:rPr>
          <w:sz w:val="20"/>
          <w:szCs w:val="20"/>
        </w:rPr>
      </w:pPr>
      <w:r>
        <w:rPr>
          <w:sz w:val="20"/>
          <w:szCs w:val="20"/>
        </w:rPr>
      </w:r>
    </w:p>
    <w:p>
      <w:pPr>
        <w:pStyle w:val="Normal"/>
        <w:spacing w:lineRule="exact" w:line="240" w:before="15" w:after="0"/>
        <w:jc w:val="left"/>
        <w:rPr>
          <w:rFonts w:ascii="Times New Roman" w:hAnsi="Times New Roman" w:eastAsia="Times New Roman" w:cs="Times New Roman"/>
          <w:b/>
          <w:b/>
          <w:color w:val="000009"/>
          <w:w w:val="98"/>
          <w:position w:val="0"/>
          <w:sz w:val="16"/>
          <w:szCs w:val="16"/>
          <w:u w:val="single" w:color="000009"/>
        </w:rPr>
      </w:pPr>
      <w:r>
        <w:rPr/>
      </w:r>
    </w:p>
    <w:p>
      <w:pPr>
        <w:pStyle w:val="Normal"/>
        <w:spacing w:lineRule="exact" w:line="200" w:before="3" w:after="0"/>
        <w:jc w:val="left"/>
        <w:rPr>
          <w:b/>
          <w:b/>
          <w:bCs/>
          <w:sz w:val="20"/>
          <w:szCs w:val="20"/>
        </w:rPr>
      </w:pPr>
      <w:r>
        <w:rPr>
          <w:b/>
          <w:bCs/>
          <w:sz w:val="20"/>
          <w:szCs w:val="20"/>
        </w:rPr>
        <w:t>Objective:</w:t>
      </w:r>
    </w:p>
    <w:p>
      <w:pPr>
        <w:pStyle w:val="Normal"/>
        <w:spacing w:before="35" w:after="0"/>
        <w:ind w:left="112" w:right="71" w:hanging="0"/>
        <w:jc w:val="both"/>
        <w:rPr/>
      </w:pPr>
      <w:r>
        <w:rPr>
          <w:rFonts w:eastAsia="Times New Roman" w:cs="Times New Roman"/>
          <w:color w:val="000009"/>
          <w:sz w:val="20"/>
          <w:szCs w:val="20"/>
        </w:rPr>
        <w:t xml:space="preserve">Seeking a suitable career with an organization of repute to utilize my knowledge, technical skills and management capabilities and like to be a part of a dynamic team and work on challenging projects there by contributing to the team's productivity &amp; gaining substantive experience. Passionate about open source technologies including cloud . </w:t>
      </w:r>
      <w:r>
        <w:rPr>
          <w:rFonts w:eastAsia="Times New Roman" w:cs="Times New Roman"/>
          <w:color w:val="000009"/>
          <w:sz w:val="20"/>
          <w:szCs w:val="20"/>
        </w:rPr>
        <w:t>Ambitious to work on Data science and deep learning along with AWS cloud and Google cloud. Want to build cool data product.</w:t>
      </w:r>
    </w:p>
    <w:p>
      <w:pPr>
        <w:pStyle w:val="Normal"/>
        <w:spacing w:lineRule="exact" w:line="240" w:before="4" w:after="0"/>
        <w:jc w:val="left"/>
        <w:rPr>
          <w:sz w:val="24"/>
          <w:szCs w:val="24"/>
        </w:rPr>
      </w:pPr>
      <w:r>
        <w:rPr>
          <w:sz w:val="24"/>
          <w:szCs w:val="24"/>
        </w:rPr>
      </w:r>
    </w:p>
    <w:p>
      <w:pPr>
        <w:pStyle w:val="Normal"/>
        <w:ind w:right="9048" w:hanging="0"/>
        <w:jc w:val="both"/>
        <w:rPr>
          <w:sz w:val="16"/>
          <w:szCs w:val="16"/>
        </w:rPr>
      </w:pPr>
      <w:r>
        <w:rPr>
          <w:rFonts w:eastAsia="Times New Roman" w:cs="Times New Roman"/>
          <w:b/>
          <w:color w:val="000009"/>
          <w:w w:val="98"/>
          <w:sz w:val="16"/>
          <w:szCs w:val="16"/>
        </w:rPr>
        <w:t>EXECUTIVE</w:t>
      </w:r>
      <w:r>
        <w:rPr>
          <w:rFonts w:eastAsia="Times New Roman" w:cs="Times New Roman"/>
          <w:b/>
          <w:color w:val="000009"/>
          <w:w w:val="100"/>
          <w:sz w:val="16"/>
          <w:szCs w:val="16"/>
        </w:rPr>
        <w:t xml:space="preserve"> </w:t>
      </w:r>
      <w:r>
        <w:rPr>
          <w:rFonts w:eastAsia="Times New Roman" w:cs="Times New Roman"/>
          <w:b/>
          <w:color w:val="000009"/>
          <w:w w:val="98"/>
          <w:sz w:val="16"/>
          <w:szCs w:val="16"/>
        </w:rPr>
        <w:t>SUMMARY</w:t>
      </w:r>
    </w:p>
    <w:p>
      <w:pPr>
        <w:pStyle w:val="Normal"/>
        <w:spacing w:lineRule="exact" w:line="240" w:before="7" w:after="0"/>
        <w:jc w:val="left"/>
        <w:rPr>
          <w:sz w:val="24"/>
          <w:szCs w:val="24"/>
        </w:rPr>
      </w:pPr>
      <w:r>
        <w:rPr>
          <w:sz w:val="24"/>
          <w:szCs w:val="24"/>
        </w:rPr>
      </w:r>
    </w:p>
    <w:p>
      <w:pPr>
        <w:pStyle w:val="Normal"/>
        <w:numPr>
          <w:ilvl w:val="0"/>
          <w:numId w:val="1"/>
        </w:numPr>
        <w:tabs>
          <w:tab w:val="left" w:pos="460" w:leader="none"/>
        </w:tabs>
        <w:spacing w:lineRule="auto" w:line="240"/>
        <w:ind w:left="472" w:right="799" w:hanging="360"/>
        <w:jc w:val="both"/>
        <w:rPr/>
      </w:pPr>
      <w:r>
        <w:rPr>
          <w:rFonts w:eastAsia="Times New Roman" w:cs="Times New Roman"/>
          <w:color w:val="000009"/>
          <w:w w:val="100"/>
          <w:sz w:val="20"/>
          <w:szCs w:val="20"/>
        </w:rPr>
        <w:t xml:space="preserve">4.5 + years of experience as DevOps Engineer in coding, configuration and technology integration with understanding of solutions, industry best practices, multiple business processes and technologies. Operates independently to provide quality technical support service. Experience working on high availability and high traffic applications along with automation. Experience with complete software design </w:t>
      </w:r>
      <w:r>
        <w:rPr>
          <w:rFonts w:eastAsia="Times New Roman" w:cs="Times New Roman"/>
          <w:color w:val="000009"/>
          <w:w w:val="100"/>
          <w:sz w:val="20"/>
          <w:szCs w:val="20"/>
        </w:rPr>
        <w:t>life-cycle</w:t>
      </w:r>
      <w:r>
        <w:rPr>
          <w:rFonts w:eastAsia="Times New Roman" w:cs="Times New Roman"/>
          <w:color w:val="000009"/>
          <w:w w:val="100"/>
          <w:sz w:val="20"/>
          <w:szCs w:val="20"/>
        </w:rPr>
        <w:t xml:space="preserve"> including design, development, testing and implementation of moderate to advanced complex systems in agile environments. Closely working with client via call and mail for </w:t>
      </w:r>
      <w:r>
        <w:rPr>
          <w:rFonts w:eastAsia="Times New Roman" w:cs="Times New Roman"/>
          <w:color w:val="000009"/>
          <w:sz w:val="20"/>
          <w:szCs w:val="20"/>
        </w:rPr>
        <w:t>maintaining production health and solving critical production blocking issues. Expertise to deep dive into technical holes and coming out with solutions.</w:t>
      </w:r>
    </w:p>
    <w:p>
      <w:pPr>
        <w:pStyle w:val="Normal"/>
        <w:numPr>
          <w:ilvl w:val="0"/>
          <w:numId w:val="2"/>
        </w:numPr>
        <w:tabs>
          <w:tab w:val="left" w:pos="460" w:leader="none"/>
        </w:tabs>
        <w:spacing w:lineRule="auto" w:line="240" w:before="22" w:after="0"/>
        <w:ind w:left="472" w:right="991" w:hanging="360"/>
        <w:jc w:val="left"/>
        <w:rPr/>
      </w:pPr>
      <w:r>
        <w:rPr>
          <w:rFonts w:eastAsia="Times New Roman" w:cs="Times New Roman"/>
          <w:color w:val="000009"/>
          <w:w w:val="100"/>
          <w:sz w:val="20"/>
          <w:szCs w:val="20"/>
        </w:rPr>
        <w:t>C</w:t>
      </w:r>
      <w:r>
        <w:rPr>
          <w:rFonts w:eastAsia="Times New Roman" w:cs="Times New Roman"/>
          <w:color w:val="000009"/>
          <w:w w:val="100"/>
          <w:sz w:val="20"/>
          <w:szCs w:val="20"/>
        </w:rPr>
        <w:t xml:space="preserve">reate and maintain fully automated CI/CD pipelines for code deployment using Jenkin, svn, Ansible, Python and Bash scripts. Actively manage, improve, and monitor cloud infrastructure on AWS, EC2, S3, and RDS, including backups, </w:t>
      </w:r>
      <w:r>
        <w:rPr>
          <w:rFonts w:eastAsia="Times New Roman" w:cs="Times New Roman"/>
          <w:color w:val="000009"/>
          <w:sz w:val="20"/>
          <w:szCs w:val="20"/>
        </w:rPr>
        <w:t>patches, and scaling.</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Reduced costs by ~$1,000 each month by eliminating unnecessary servers and automated build and deployment using Jenkins to reduce human error and speed up production processes. Reduced deployment time for critical agile project infrastructure from </w:t>
      </w:r>
      <w:r>
        <w:rPr>
          <w:rFonts w:eastAsia="Times New Roman" w:cs="Times New Roman"/>
          <w:color w:val="000009"/>
          <w:sz w:val="20"/>
          <w:szCs w:val="20"/>
        </w:rPr>
        <w:t>~4 days to 10 hours. Dedicated to optimization experienced DevOps Engineer understands the melding of operations and development to quickly deliver code to customers.</w:t>
      </w:r>
    </w:p>
    <w:p>
      <w:pPr>
        <w:pStyle w:val="Normal"/>
        <w:numPr>
          <w:ilvl w:val="0"/>
          <w:numId w:val="3"/>
        </w:numPr>
        <w:tabs>
          <w:tab w:val="left" w:pos="460" w:leader="none"/>
        </w:tabs>
        <w:spacing w:lineRule="auto" w:line="240" w:before="11" w:after="0"/>
        <w:ind w:left="472" w:right="898" w:hanging="360"/>
        <w:jc w:val="left"/>
        <w:rPr/>
      </w:pPr>
      <w:r>
        <w:rPr>
          <w:rFonts w:eastAsia="Times New Roman" w:cs="Times New Roman"/>
          <w:color w:val="000009"/>
          <w:w w:val="100"/>
          <w:sz w:val="20"/>
          <w:szCs w:val="20"/>
        </w:rPr>
        <w:t xml:space="preserve">Has experience with the Cloud and monitoring processes as well as DevOps development in Linux systems. Remarkable experience in site maintenance and reliability in. Operational knowledge of </w:t>
      </w:r>
      <w:r>
        <w:rPr>
          <w:rFonts w:eastAsia="Times New Roman" w:cs="Times New Roman"/>
          <w:color w:val="000009"/>
          <w:w w:val="100"/>
          <w:sz w:val="20"/>
          <w:szCs w:val="20"/>
        </w:rPr>
        <w:t>J</w:t>
      </w:r>
      <w:r>
        <w:rPr>
          <w:rFonts w:eastAsia="Times New Roman" w:cs="Times New Roman"/>
          <w:color w:val="000009"/>
          <w:w w:val="100"/>
          <w:sz w:val="20"/>
          <w:szCs w:val="20"/>
        </w:rPr>
        <w:t>ava application troubleshooting as well as client-server software, server architectures and performance bottlenecks.</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Deep knowledge of the scripting in Java Runtime Environment . Familiarity with Reliability techniques, Root Cause </w:t>
      </w:r>
      <w:r>
        <w:rPr>
          <w:rFonts w:eastAsia="Times New Roman" w:cs="Times New Roman"/>
          <w:color w:val="000009"/>
          <w:sz w:val="20"/>
          <w:szCs w:val="20"/>
        </w:rPr>
        <w:t>Analysis and Reliability Centered Maintenance. Ability to resolve technical issues and manage on-call duty.</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Superior communication skills. Excellent organizational and multi-tasking skills. Proficient in communicating professionally with excellent technical and troubleshooting skills . Perform responsibilities of conducting root cause </w:t>
      </w:r>
      <w:r>
        <w:rPr>
          <w:rFonts w:eastAsia="Times New Roman" w:cs="Times New Roman"/>
          <w:color w:val="000009"/>
          <w:sz w:val="20"/>
          <w:szCs w:val="20"/>
        </w:rPr>
        <w:t>analysis as well as statistical analysis of data</w:t>
      </w:r>
    </w:p>
    <w:p>
      <w:pPr>
        <w:pStyle w:val="Normal"/>
        <w:numPr>
          <w:ilvl w:val="0"/>
          <w:numId w:val="4"/>
        </w:numPr>
        <w:tabs>
          <w:tab w:val="left" w:pos="460" w:leader="none"/>
        </w:tabs>
        <w:spacing w:lineRule="auto" w:line="240" w:before="22" w:after="0"/>
        <w:ind w:left="112" w:right="1558" w:hanging="0"/>
        <w:jc w:val="left"/>
        <w:rPr/>
      </w:pPr>
      <w:r>
        <w:rPr>
          <w:rFonts w:eastAsia="Times New Roman" w:cs="Times New Roman"/>
          <w:color w:val="000009"/>
          <w:w w:val="100"/>
          <w:sz w:val="20"/>
          <w:szCs w:val="20"/>
        </w:rPr>
        <w:t xml:space="preserve">Highly skilled systems analysis, software design, effective coding practices, databases, and servers. Develop </w:t>
        <w:tab/>
        <w:t>and implement new software, maintain and improve existing software.</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Ensure that software functionality is </w:t>
        <w:tab/>
        <w:t xml:space="preserve">implemented with a focus on code optimization and organization. Recommend improvements to existing </w:t>
        <w:tab/>
        <w:t xml:space="preserve">software programs. Troubleshoot application issues and coordinate issues resolution with operations, functional, </w:t>
        <w:tab/>
        <w:t>and technical teams.</w:t>
      </w:r>
    </w:p>
    <w:p>
      <w:pPr>
        <w:pStyle w:val="Normal"/>
        <w:numPr>
          <w:ilvl w:val="0"/>
          <w:numId w:val="5"/>
        </w:numPr>
        <w:tabs>
          <w:tab w:val="left" w:pos="460" w:leader="none"/>
        </w:tabs>
        <w:spacing w:lineRule="auto" w:line="240" w:before="2" w:after="0"/>
        <w:ind w:left="472" w:right="1320" w:hanging="360"/>
        <w:jc w:val="left"/>
        <w:rPr/>
      </w:pPr>
      <w:r>
        <w:rPr>
          <w:rFonts w:eastAsia="Times New Roman" w:cs="Times New Roman"/>
          <w:color w:val="000009"/>
          <w:w w:val="100"/>
          <w:sz w:val="20"/>
          <w:szCs w:val="20"/>
        </w:rPr>
        <w:t>Work in conjunction with other IT, application development, production support and business groups to understand functionality, scalability, performance, security, and integration requirements from infrastructure and environment</w:t>
      </w:r>
    </w:p>
    <w:p>
      <w:pPr>
        <w:pStyle w:val="Normal"/>
        <w:spacing w:lineRule="auto" w:line="240"/>
        <w:ind w:left="472" w:hanging="0"/>
        <w:jc w:val="left"/>
        <w:rPr>
          <w:rFonts w:ascii="Times New Roman" w:hAnsi="Times New Roman" w:eastAsia="Times New Roman" w:cs="Times New Roman"/>
          <w:sz w:val="20"/>
          <w:szCs w:val="20"/>
        </w:rPr>
      </w:pPr>
      <w:r>
        <w:rPr>
          <w:rFonts w:eastAsia="Times New Roman" w:cs="Times New Roman"/>
          <w:color w:val="000009"/>
          <w:sz w:val="20"/>
          <w:szCs w:val="20"/>
        </w:rPr>
        <w:t>perspective. Work with a software development team and Service providers in a geographically distributed structure</w:t>
      </w:r>
    </w:p>
    <w:p>
      <w:pPr>
        <w:pStyle w:val="Normal"/>
        <w:tabs>
          <w:tab w:val="left" w:pos="520" w:leader="none"/>
        </w:tabs>
        <w:spacing w:lineRule="auto" w:line="240" w:before="22" w:after="0"/>
        <w:ind w:left="472" w:right="688" w:hanging="360"/>
        <w:jc w:val="left"/>
        <w:rPr>
          <w:rFonts w:ascii="Times New Roman" w:hAnsi="Times New Roman" w:eastAsia="Times New Roman" w:cs="Times New Roman"/>
          <w:sz w:val="20"/>
          <w:szCs w:val="20"/>
        </w:rPr>
      </w:pPr>
      <w:r>
        <w:rPr>
          <w:rFonts w:eastAsia="Times New Roman" w:cs="Times New Roman"/>
          <w:color w:val="000009"/>
          <w:w w:val="100"/>
          <w:sz w:val="21"/>
          <w:szCs w:val="21"/>
        </w:rPr>
        <w:tab/>
        <w:tab/>
      </w:r>
      <w:r>
        <w:rPr>
          <w:rFonts w:eastAsia="Times New Roman" w:cs="Times New Roman"/>
          <w:color w:val="000009"/>
          <w:w w:val="100"/>
          <w:sz w:val="20"/>
          <w:szCs w:val="20"/>
        </w:rPr>
        <w:t>Provide coaching to Junior Associates and Associate. Works independently on complex projects. Received appreciation and recognition from Client as well as all previous employers.</w:t>
      </w:r>
    </w:p>
    <w:p>
      <w:pPr>
        <w:pStyle w:val="Normal"/>
        <w:spacing w:lineRule="exact" w:line="200" w:before="13" w:after="0"/>
        <w:jc w:val="left"/>
        <w:rPr>
          <w:sz w:val="20"/>
          <w:szCs w:val="20"/>
        </w:rPr>
      </w:pPr>
      <w:r>
        <w:rPr>
          <w:sz w:val="20"/>
          <w:szCs w:val="20"/>
        </w:rPr>
      </w:r>
    </w:p>
    <w:p>
      <w:pPr>
        <w:pStyle w:val="Normal"/>
        <w:ind w:left="112" w:right="10145" w:hanging="0"/>
        <w:jc w:val="both"/>
        <w:rPr>
          <w:rFonts w:ascii="Times New Roman" w:hAnsi="Times New Roman" w:eastAsia="Times New Roman" w:cs="Times New Roman"/>
          <w:b/>
          <w:b/>
          <w:color w:val="000009"/>
          <w:w w:val="98"/>
        </w:rPr>
      </w:pPr>
      <w:r>
        <w:rPr>
          <w:sz w:val="20"/>
          <w:szCs w:val="20"/>
        </w:rPr>
      </w:r>
    </w:p>
    <w:p>
      <w:pPr>
        <w:pStyle w:val="Normal"/>
        <w:ind w:right="10145" w:hanging="0"/>
        <w:jc w:val="both"/>
        <w:rPr>
          <w:sz w:val="20"/>
          <w:szCs w:val="20"/>
        </w:rPr>
      </w:pPr>
      <w:r>
        <w:rPr>
          <w:rFonts w:eastAsia="Times New Roman" w:cs="Times New Roman"/>
          <w:b/>
          <w:color w:val="000009"/>
          <w:w w:val="98"/>
          <w:sz w:val="20"/>
          <w:szCs w:val="20"/>
        </w:rPr>
        <w:t xml:space="preserve">Soft skill: </w:t>
      </w:r>
    </w:p>
    <w:p>
      <w:pPr>
        <w:sectPr>
          <w:type w:val="nextPage"/>
          <w:pgSz w:w="11906" w:h="16838"/>
          <w:pgMar w:left="460" w:right="420" w:header="0" w:top="1120" w:footer="0" w:bottom="280" w:gutter="0"/>
          <w:pgNumType w:fmt="decimal"/>
          <w:formProt w:val="false"/>
          <w:textDirection w:val="lrTb"/>
          <w:docGrid w:type="default" w:linePitch="240" w:charSpace="2047"/>
        </w:sectPr>
        <w:pStyle w:val="Normal"/>
        <w:tabs>
          <w:tab w:val="left" w:pos="460" w:leader="none"/>
        </w:tabs>
        <w:spacing w:lineRule="auto" w:line="235"/>
        <w:ind w:left="472" w:right="107" w:hanging="360"/>
        <w:jc w:val="both"/>
        <w:rPr/>
      </w:pPr>
      <w:r>
        <w:rPr>
          <w:rFonts w:eastAsia="Times New Roman" w:cs="Times New Roman"/>
          <w:color w:val="000009"/>
          <w:w w:val="100"/>
          <w:sz w:val="21"/>
          <w:szCs w:val="21"/>
        </w:rPr>
        <w:tab/>
      </w:r>
      <w:r>
        <w:rPr>
          <w:rFonts w:eastAsia="Times New Roman" w:cs="Times New Roman"/>
          <w:color w:val="000009"/>
          <w:w w:val="100"/>
          <w:sz w:val="20"/>
          <w:szCs w:val="20"/>
        </w:rPr>
        <w:t>Proven  technical leadership skills include the ability to manage teams, earn the respect of its members. Persuasive verbal and written communication  skills compliment a proven  ability to multi-task, maintain an organized approach, and ensure success  - even when faced with high-pressure or high-risk situations.</w:t>
      </w:r>
      <w:r>
        <w:rPr>
          <w:rFonts w:eastAsia="Times New Roman" w:cs="Times New Roman"/>
          <w:color w:val="000009"/>
          <w:w w:val="100"/>
          <w:sz w:val="21"/>
          <w:szCs w:val="21"/>
        </w:rPr>
        <w:t xml:space="preserve"> </w:t>
      </w:r>
      <w:r>
        <w:rPr>
          <w:rFonts w:eastAsia="Times New Roman" w:cs="Times New Roman"/>
          <w:color w:val="000009"/>
          <w:w w:val="100"/>
          <w:sz w:val="20"/>
          <w:szCs w:val="20"/>
        </w:rPr>
        <w:t>Exceptionally self-motivated, adaptability, teamwork oriented, having experience of working in a multi-cultural and diverse technical background</w:t>
      </w:r>
      <w:r>
        <w:rPr>
          <w:rFonts w:eastAsia="Times New Roman" w:cs="Times New Roman"/>
          <w:color w:val="000009"/>
          <w:w w:val="100"/>
          <w:sz w:val="21"/>
          <w:szCs w:val="21"/>
        </w:rPr>
        <w:t>.</w:t>
      </w:r>
    </w:p>
    <w:p>
      <w:pPr>
        <w:pStyle w:val="Normal"/>
        <w:spacing w:before="70" w:after="0"/>
        <w:ind w:left="101" w:hanging="0"/>
        <w:jc w:val="left"/>
        <w:rPr>
          <w:rFonts w:ascii="Times New Roman" w:hAnsi="Times New Roman" w:eastAsia="Times New Roman" w:cs="Times New Roman"/>
          <w:sz w:val="16"/>
          <w:szCs w:val="16"/>
        </w:rPr>
      </w:pPr>
      <w:r>
        <w:rPr>
          <w:rFonts w:eastAsia="Times New Roman" w:cs="Times New Roman"/>
          <w:b/>
          <w:color w:val="000009"/>
          <w:w w:val="98"/>
          <w:sz w:val="16"/>
          <w:szCs w:val="16"/>
        </w:rPr>
        <w:t>EMPOLYEMNT</w:t>
      </w:r>
      <w:r>
        <w:rPr>
          <w:rFonts w:eastAsia="Times New Roman" w:cs="Times New Roman"/>
          <w:b/>
          <w:color w:val="000009"/>
          <w:w w:val="100"/>
          <w:sz w:val="16"/>
          <w:szCs w:val="16"/>
        </w:rPr>
        <w:t xml:space="preserve"> </w:t>
      </w:r>
      <w:r>
        <w:rPr>
          <w:rFonts w:eastAsia="Times New Roman" w:cs="Times New Roman"/>
          <w:b/>
          <w:color w:val="000009"/>
          <w:w w:val="98"/>
          <w:sz w:val="16"/>
          <w:szCs w:val="16"/>
        </w:rPr>
        <w:t>DETAILS:</w:t>
      </w:r>
    </w:p>
    <w:p>
      <w:pPr>
        <w:pStyle w:val="Normal"/>
        <w:spacing w:lineRule="exact" w:line="100" w:before="1"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212" w:hanging="0"/>
        <w:jc w:val="left"/>
        <w:rPr/>
      </w:pPr>
      <w:r>
        <w:rPr>
          <w:rFonts w:eastAsia="Times New Roman" w:cs="Times New Roman"/>
          <w:b/>
          <w:sz w:val="20"/>
          <w:szCs w:val="20"/>
        </w:rPr>
        <w:t xml:space="preserve">- </w:t>
      </w:r>
      <w:r>
        <w:rPr>
          <w:rFonts w:eastAsia="Times New Roman" w:cs="Times New Roman"/>
          <w:b/>
          <w:color w:val="000009"/>
          <w:sz w:val="20"/>
          <w:szCs w:val="20"/>
        </w:rPr>
        <w:t>Senior Devops Engineer at HSBC Technology India                                                                                 May 2018 to current</w:t>
      </w:r>
    </w:p>
    <w:p>
      <w:pPr>
        <w:pStyle w:val="Normal"/>
        <w:ind w:left="212" w:hanging="0"/>
        <w:jc w:val="left"/>
        <w:rPr/>
      </w:pPr>
      <w:r>
        <w:rPr>
          <w:rFonts w:eastAsia="Times New Roman" w:cs="Times New Roman"/>
          <w:b/>
          <w:color w:val="000009"/>
          <w:sz w:val="20"/>
          <w:szCs w:val="20"/>
        </w:rPr>
        <w:t xml:space="preserve">- DevOps Engineer – Big Data cloud </w:t>
      </w:r>
      <w:r>
        <w:rPr>
          <w:rFonts w:eastAsia="Times New Roman" w:cs="Times New Roman"/>
          <w:b/>
          <w:color w:val="000009"/>
          <w:sz w:val="20"/>
          <w:szCs w:val="20"/>
        </w:rPr>
        <w:t>DevOps</w:t>
      </w:r>
      <w:r>
        <w:rPr>
          <w:rFonts w:eastAsia="Times New Roman" w:cs="Times New Roman"/>
          <w:b/>
          <w:color w:val="000009"/>
          <w:sz w:val="20"/>
          <w:szCs w:val="20"/>
        </w:rPr>
        <w:t xml:space="preserve"> Engineer at Servient Inc.                                                   Feb 2017 to May 2018</w:t>
      </w:r>
    </w:p>
    <w:p>
      <w:pPr>
        <w:pStyle w:val="Normal"/>
        <w:ind w:left="212" w:hanging="0"/>
        <w:jc w:val="left"/>
        <w:rPr/>
      </w:pPr>
      <w:r>
        <w:rPr>
          <w:rFonts w:eastAsia="Times New Roman" w:cs="Times New Roman"/>
          <w:b/>
          <w:color w:val="000009"/>
          <w:sz w:val="20"/>
          <w:szCs w:val="20"/>
        </w:rPr>
        <w:t xml:space="preserve">- Software Development Engineer- Oracle </w:t>
      </w:r>
      <w:r>
        <w:rPr>
          <w:rFonts w:eastAsia="Times New Roman" w:cs="Times New Roman"/>
          <w:b/>
          <w:color w:val="000009"/>
          <w:sz w:val="20"/>
          <w:szCs w:val="20"/>
        </w:rPr>
        <w:t>Middleware</w:t>
      </w:r>
      <w:r>
        <w:rPr>
          <w:rFonts w:eastAsia="Times New Roman" w:cs="Times New Roman"/>
          <w:b/>
          <w:color w:val="000009"/>
          <w:sz w:val="20"/>
          <w:szCs w:val="20"/>
        </w:rPr>
        <w:t xml:space="preserve"> product at Aurionpro Solution Pvt. Ltd(KPMG).</w:t>
      </w:r>
    </w:p>
    <w:p>
      <w:pPr>
        <w:pStyle w:val="Normal"/>
        <w:spacing w:before="10" w:after="0"/>
        <w:ind w:right="107" w:hanging="0"/>
        <w:jc w:val="right"/>
        <w:rPr/>
      </w:pPr>
      <w:r>
        <w:rPr>
          <w:rFonts w:eastAsia="Times New Roman" w:cs="Times New Roman"/>
          <w:b/>
          <w:color w:val="000009"/>
          <w:sz w:val="20"/>
          <w:szCs w:val="20"/>
        </w:rPr>
        <w:t>March-2014 to Feb 2017</w:t>
      </w:r>
    </w:p>
    <w:p>
      <w:pPr>
        <w:pStyle w:val="Normal"/>
        <w:ind w:left="101" w:hanging="0"/>
        <w:jc w:val="left"/>
        <w:rPr>
          <w:rFonts w:ascii="Times New Roman" w:hAnsi="Times New Roman" w:eastAsia="Times New Roman" w:cs="Times New Roman"/>
          <w:sz w:val="16"/>
          <w:szCs w:val="16"/>
        </w:rPr>
      </w:pPr>
      <w:r>
        <w:rPr>
          <w:rFonts w:eastAsia="Times New Roman" w:cs="Times New Roman"/>
          <w:b/>
          <w:color w:val="000009"/>
          <w:w w:val="98"/>
          <w:sz w:val="16"/>
          <w:szCs w:val="16"/>
        </w:rPr>
        <w:t>TECHNICAL</w:t>
      </w:r>
      <w:r>
        <w:rPr>
          <w:rFonts w:eastAsia="Times New Roman" w:cs="Times New Roman"/>
          <w:b/>
          <w:color w:val="000009"/>
          <w:w w:val="100"/>
          <w:sz w:val="16"/>
          <w:szCs w:val="16"/>
        </w:rPr>
        <w:t xml:space="preserve"> </w:t>
      </w:r>
      <w:r>
        <w:rPr>
          <w:rFonts w:eastAsia="Times New Roman" w:cs="Times New Roman"/>
          <w:b/>
          <w:color w:val="000009"/>
          <w:w w:val="98"/>
          <w:sz w:val="16"/>
          <w:szCs w:val="16"/>
        </w:rPr>
        <w:t>SKILLS:</w:t>
      </w:r>
    </w:p>
    <w:p>
      <w:pPr>
        <w:pStyle w:val="Normal"/>
        <w:spacing w:lineRule="exact" w:line="240" w:before="9" w:after="0"/>
        <w:jc w:val="left"/>
        <w:rPr>
          <w:sz w:val="24"/>
          <w:szCs w:val="24"/>
        </w:rPr>
      </w:pPr>
      <w:r>
        <w:rPr>
          <w:sz w:val="24"/>
          <w:szCs w:val="24"/>
        </w:rPr>
      </w:r>
    </w:p>
    <w:p>
      <w:pPr>
        <w:pStyle w:val="Normal"/>
        <w:ind w:left="572" w:hanging="0"/>
        <w:jc w:val="left"/>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Big Data Technologies: </w:t>
      </w:r>
      <w:r>
        <w:rPr>
          <w:rFonts w:eastAsia="Times New Roman" w:cs="Times New Roman"/>
          <w:color w:val="000009"/>
          <w:w w:val="100"/>
          <w:sz w:val="20"/>
          <w:szCs w:val="20"/>
        </w:rPr>
        <w:t>Hadoop(HDP),  Mapreduce,  HDFS, Zookeeper, Hbase, Kafka, Ambari</w:t>
      </w:r>
    </w:p>
    <w:p>
      <w:pPr>
        <w:pStyle w:val="Normal"/>
        <w:spacing w:lineRule="exact" w:line="240"/>
        <w:ind w:left="572" w:hanging="0"/>
        <w:jc w:val="left"/>
        <w:rPr>
          <w:rFonts w:ascii="Times New Roman" w:hAnsi="Times New Roman" w:eastAsia="Times New Roman" w:cs="Times New Roman"/>
          <w:sz w:val="20"/>
          <w:szCs w:val="20"/>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Java &amp; J2EE Technologies: </w:t>
      </w:r>
      <w:r>
        <w:rPr>
          <w:rFonts w:eastAsia="Times New Roman" w:cs="Times New Roman"/>
          <w:color w:val="000009"/>
          <w:w w:val="100"/>
          <w:sz w:val="20"/>
          <w:szCs w:val="20"/>
        </w:rPr>
        <w:t>Core Java, J2EE</w:t>
      </w:r>
    </w:p>
    <w:p>
      <w:pPr>
        <w:pStyle w:val="Normal"/>
        <w:spacing w:lineRule="exact" w:line="240"/>
        <w:ind w:left="572" w:hanging="0"/>
        <w:jc w:val="left"/>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NO SQL Database</w:t>
      </w:r>
      <w:r>
        <w:rPr>
          <w:rFonts w:eastAsia="Times New Roman" w:cs="Times New Roman"/>
          <w:color w:val="000009"/>
          <w:w w:val="100"/>
          <w:sz w:val="20"/>
          <w:szCs w:val="20"/>
        </w:rPr>
        <w:t xml:space="preserve">: Hbase </w:t>
      </w:r>
    </w:p>
    <w:p>
      <w:pPr>
        <w:pStyle w:val="Normal"/>
        <w:spacing w:before="1" w:after="0"/>
        <w:ind w:left="572" w:hanging="0"/>
        <w:jc w:val="left"/>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SQL DB’s: </w:t>
      </w:r>
      <w:r>
        <w:rPr>
          <w:rFonts w:eastAsia="Times New Roman" w:cs="Times New Roman"/>
          <w:color w:val="000009"/>
          <w:w w:val="100"/>
          <w:sz w:val="20"/>
          <w:szCs w:val="20"/>
        </w:rPr>
        <w:t>Postgres ,Oracle</w:t>
      </w:r>
    </w:p>
    <w:p>
      <w:pPr>
        <w:pStyle w:val="Normal"/>
        <w:spacing w:lineRule="exact" w:line="240"/>
        <w:ind w:left="572" w:hanging="0"/>
        <w:jc w:val="left"/>
        <w:rPr>
          <w:rFonts w:ascii="Times New Roman" w:hAnsi="Times New Roman" w:eastAsia="Times New Roman" w:cs="Times New Roman"/>
          <w:sz w:val="20"/>
          <w:szCs w:val="20"/>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Search: </w:t>
      </w:r>
      <w:r>
        <w:rPr>
          <w:rFonts w:eastAsia="Times New Roman" w:cs="Times New Roman"/>
          <w:color w:val="000009"/>
          <w:w w:val="100"/>
          <w:sz w:val="20"/>
          <w:szCs w:val="20"/>
        </w:rPr>
        <w:t>Apache solr cloud</w:t>
      </w:r>
    </w:p>
    <w:p>
      <w:pPr>
        <w:pStyle w:val="Normal"/>
        <w:spacing w:before="1" w:after="0"/>
        <w:ind w:left="572" w:hanging="0"/>
        <w:jc w:val="left"/>
        <w:rPr>
          <w:rFonts w:ascii="Times New Roman" w:hAnsi="Times New Roman" w:eastAsia="Times New Roman" w:cs="Times New Roman"/>
          <w:sz w:val="20"/>
          <w:szCs w:val="20"/>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Programming Languages: </w:t>
      </w:r>
      <w:r>
        <w:rPr>
          <w:rFonts w:eastAsia="Times New Roman" w:cs="Times New Roman"/>
          <w:color w:val="000009"/>
          <w:w w:val="100"/>
          <w:sz w:val="20"/>
          <w:szCs w:val="20"/>
        </w:rPr>
        <w:t>Java, Python, Linux shell scripts.</w:t>
      </w:r>
    </w:p>
    <w:p>
      <w:pPr>
        <w:pStyle w:val="Normal"/>
        <w:spacing w:lineRule="exact" w:line="240"/>
        <w:ind w:left="572" w:hanging="0"/>
        <w:jc w:val="left"/>
        <w:rPr>
          <w:rFonts w:ascii="Times New Roman" w:hAnsi="Times New Roman" w:eastAsia="Times New Roman" w:cs="Times New Roman"/>
          <w:sz w:val="20"/>
          <w:szCs w:val="20"/>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Application and Webs ervers: </w:t>
      </w:r>
      <w:r>
        <w:rPr>
          <w:rFonts w:eastAsia="Times New Roman" w:cs="Times New Roman"/>
          <w:color w:val="000009"/>
          <w:w w:val="100"/>
          <w:sz w:val="20"/>
          <w:szCs w:val="20"/>
        </w:rPr>
        <w:t>WebLogic, Apache Tomcat, IIS (basic)</w:t>
      </w:r>
    </w:p>
    <w:p>
      <w:pPr>
        <w:pStyle w:val="Normal"/>
        <w:spacing w:lineRule="exact" w:line="240"/>
        <w:ind w:left="572" w:hanging="0"/>
        <w:jc w:val="left"/>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Cloud Platform : </w:t>
      </w:r>
      <w:r>
        <w:rPr>
          <w:rFonts w:eastAsia="Times New Roman" w:cs="Times New Roman"/>
          <w:color w:val="000009"/>
          <w:w w:val="100"/>
          <w:sz w:val="20"/>
          <w:szCs w:val="20"/>
        </w:rPr>
        <w:t>Amazon Web Services ,Google cloud</w:t>
      </w:r>
    </w:p>
    <w:p>
      <w:pPr>
        <w:pStyle w:val="Normal"/>
        <w:spacing w:lineRule="exact" w:line="240"/>
        <w:ind w:left="572" w:hanging="0"/>
        <w:jc w:val="left"/>
        <w:rPr>
          <w:rFonts w:ascii="Times New Roman" w:hAnsi="Times New Roman" w:eastAsia="Times New Roman" w:cs="Times New Roman"/>
          <w:sz w:val="20"/>
          <w:szCs w:val="20"/>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Monitoring and Reporting</w:t>
      </w:r>
      <w:r>
        <w:rPr>
          <w:rFonts w:eastAsia="Times New Roman" w:cs="Times New Roman"/>
          <w:color w:val="000009"/>
          <w:w w:val="100"/>
          <w:sz w:val="20"/>
          <w:szCs w:val="20"/>
        </w:rPr>
        <w:t>: Nagios, Cloudera Manager, Custom Shell scripts, Wls console,AMI console</w:t>
      </w:r>
    </w:p>
    <w:p>
      <w:pPr>
        <w:pStyle w:val="Normal"/>
        <w:spacing w:before="1" w:after="0"/>
        <w:ind w:left="572" w:hanging="0"/>
        <w:jc w:val="left"/>
        <w:rPr>
          <w:rFonts w:ascii="Times New Roman" w:hAnsi="Times New Roman" w:eastAsia="Times New Roman" w:cs="Times New Roman"/>
          <w:sz w:val="20"/>
          <w:szCs w:val="20"/>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Network Protocols : </w:t>
      </w:r>
      <w:r>
        <w:rPr>
          <w:rFonts w:eastAsia="Times New Roman" w:cs="Times New Roman"/>
          <w:color w:val="000009"/>
          <w:w w:val="100"/>
          <w:sz w:val="20"/>
          <w:szCs w:val="20"/>
        </w:rPr>
        <w:t>TCP/IP, UDP, HTTP, DNS, DHCP</w:t>
      </w:r>
    </w:p>
    <w:p>
      <w:pPr>
        <w:pStyle w:val="Normal"/>
        <w:spacing w:lineRule="exact" w:line="240"/>
        <w:ind w:left="572" w:hanging="0"/>
        <w:jc w:val="left"/>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 xml:space="preserve">DevOps Tool           </w:t>
      </w:r>
      <w:r>
        <w:rPr>
          <w:rFonts w:eastAsia="Times New Roman" w:cs="Times New Roman"/>
          <w:color w:val="000009"/>
          <w:w w:val="100"/>
          <w:sz w:val="20"/>
          <w:szCs w:val="20"/>
        </w:rPr>
        <w:t>: Jenkins, Docker (Basic),Puppet(Basic) , Ansible</w:t>
      </w:r>
    </w:p>
    <w:p>
      <w:pPr>
        <w:pStyle w:val="Normal"/>
        <w:spacing w:before="1" w:after="0"/>
        <w:ind w:left="572" w:hanging="0"/>
        <w:jc w:val="left"/>
        <w:rPr/>
      </w:pPr>
      <w:r>
        <w:rPr>
          <w:rFonts w:eastAsia="Trebuchet MS" w:cs="Trebuchet MS" w:ascii="Trebuchet MS" w:hAnsi="Trebuchet MS"/>
          <w:b/>
          <w:color w:val="000009"/>
          <w:w w:val="110"/>
          <w:sz w:val="21"/>
          <w:szCs w:val="21"/>
        </w:rPr>
        <w:t>-</w:t>
      </w:r>
      <w:r>
        <w:rPr>
          <w:rFonts w:eastAsia="Trebuchet MS" w:cs="Trebuchet MS" w:ascii="Trebuchet MS" w:hAnsi="Trebuchet MS"/>
          <w:b/>
          <w:color w:val="000009"/>
          <w:w w:val="100"/>
          <w:sz w:val="21"/>
          <w:szCs w:val="21"/>
        </w:rPr>
        <w:t xml:space="preserve">   </w:t>
      </w:r>
      <w:r>
        <w:rPr>
          <w:rFonts w:eastAsia="Times New Roman" w:cs="Times New Roman"/>
          <w:b/>
          <w:color w:val="000009"/>
          <w:w w:val="100"/>
          <w:sz w:val="20"/>
          <w:szCs w:val="20"/>
        </w:rPr>
        <w:t>CodeManagement and build Tool</w:t>
      </w:r>
      <w:r>
        <w:rPr>
          <w:rFonts w:eastAsia="Times New Roman" w:cs="Times New Roman"/>
          <w:color w:val="000009"/>
          <w:w w:val="100"/>
          <w:sz w:val="20"/>
          <w:szCs w:val="20"/>
        </w:rPr>
        <w:t>: SVN, Git hub and Git lab , maven , ant.</w:t>
      </w:r>
    </w:p>
    <w:p>
      <w:pPr>
        <w:pStyle w:val="Normal"/>
        <w:spacing w:before="1" w:after="0"/>
        <w:ind w:left="572" w:hanging="0"/>
        <w:jc w:val="left"/>
        <w:rPr/>
      </w:pPr>
      <w:r>
        <w:rPr>
          <w:rFonts w:eastAsia="Times New Roman" w:cs="Times New Roman"/>
          <w:color w:val="000009"/>
          <w:w w:val="100"/>
          <w:sz w:val="20"/>
          <w:szCs w:val="20"/>
        </w:rPr>
        <w:t xml:space="preserve">- </w:t>
        <w:tab/>
        <w:t xml:space="preserve">    </w:t>
      </w:r>
      <w:r>
        <w:rPr>
          <w:rFonts w:eastAsia="Times New Roman" w:cs="Times New Roman"/>
          <w:b/>
          <w:bCs/>
          <w:color w:val="000009"/>
          <w:w w:val="100"/>
          <w:sz w:val="20"/>
          <w:szCs w:val="20"/>
        </w:rPr>
        <w:t xml:space="preserve">Data Science Tool : </w:t>
      </w:r>
      <w:r>
        <w:rPr>
          <w:rFonts w:eastAsia="Times New Roman" w:cs="Times New Roman"/>
          <w:b w:val="false"/>
          <w:bCs w:val="false"/>
          <w:color w:val="000009"/>
          <w:w w:val="100"/>
          <w:sz w:val="20"/>
          <w:szCs w:val="20"/>
        </w:rPr>
        <w:t>Numpy, Pandas, Matplotlib , Scipy, Sklearn , Seaborn , R and SAS.</w:t>
      </w:r>
    </w:p>
    <w:p>
      <w:pPr>
        <w:pStyle w:val="Normal"/>
        <w:spacing w:lineRule="exact" w:line="280" w:before="4" w:after="0"/>
        <w:jc w:val="left"/>
        <w:rPr>
          <w:sz w:val="28"/>
          <w:szCs w:val="28"/>
        </w:rPr>
      </w:pPr>
      <w:r>
        <w:rPr>
          <w:sz w:val="28"/>
          <w:szCs w:val="28"/>
        </w:rPr>
      </w:r>
    </w:p>
    <w:p>
      <w:pPr>
        <w:pStyle w:val="Normal"/>
        <w:spacing w:lineRule="exact" w:line="180"/>
        <w:ind w:left="212" w:hanging="0"/>
        <w:jc w:val="left"/>
        <w:rPr>
          <w:rFonts w:ascii="Times New Roman" w:hAnsi="Times New Roman" w:eastAsia="Times New Roman" w:cs="Times New Roman"/>
          <w:sz w:val="16"/>
          <w:szCs w:val="16"/>
        </w:rPr>
      </w:pPr>
      <w:r>
        <w:rPr>
          <w:rFonts w:eastAsia="Times New Roman" w:cs="Times New Roman"/>
          <w:b/>
          <w:color w:val="000009"/>
          <w:w w:val="99"/>
          <w:position w:val="0"/>
          <w:sz w:val="16"/>
          <w:szCs w:val="16"/>
          <w:u w:val="single" w:color="000009"/>
        </w:rPr>
        <w:t>COURSES and CERTIFICATION :</w:t>
      </w:r>
    </w:p>
    <w:p>
      <w:pPr>
        <w:pStyle w:val="Normal"/>
        <w:spacing w:lineRule="exact" w:line="200" w:before="13" w:after="0"/>
        <w:jc w:val="left"/>
        <w:rPr>
          <w:sz w:val="20"/>
          <w:szCs w:val="20"/>
        </w:rPr>
      </w:pPr>
      <w:r>
        <w:rPr>
          <w:sz w:val="20"/>
          <w:szCs w:val="20"/>
        </w:rPr>
      </w:r>
    </w:p>
    <w:p>
      <w:pPr>
        <w:pStyle w:val="Normal"/>
        <w:spacing w:before="35" w:after="0"/>
        <w:ind w:hanging="0"/>
        <w:jc w:val="left"/>
        <w:rPr/>
      </w:pPr>
      <w:r>
        <w:rPr>
          <w:rFonts w:eastAsia="Times New Roman" w:cs="Times New Roman"/>
          <w:b/>
          <w:color w:val="000009"/>
          <w:sz w:val="20"/>
          <w:szCs w:val="20"/>
        </w:rPr>
        <w:t xml:space="preserve">Pursuing </w:t>
      </w:r>
      <w:r>
        <w:rPr>
          <w:rFonts w:eastAsia="Times New Roman" w:cs="Times New Roman"/>
          <w:color w:val="000009"/>
          <w:sz w:val="20"/>
          <w:szCs w:val="20"/>
        </w:rPr>
        <w:t>:</w:t>
      </w:r>
    </w:p>
    <w:p>
      <w:pPr>
        <w:pStyle w:val="Normal"/>
        <w:spacing w:before="10"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Professional Certificate in </w:t>
      </w:r>
      <w:r>
        <w:rPr/>
        <w:t xml:space="preserve">Data Science </w:t>
      </w:r>
      <w:r>
        <w:rPr/>
        <w:t xml:space="preserve">by </w:t>
      </w:r>
      <w:r>
        <w:rPr/>
        <w:t xml:space="preserve">HarvardX </w:t>
      </w:r>
      <w:r>
        <w:rPr/>
        <w:t>(online edx.org)</w:t>
      </w:r>
    </w:p>
    <w:p>
      <w:pPr>
        <w:pStyle w:val="Normal"/>
        <w:spacing w:before="8"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Machine Learning Stanford University</w:t>
      </w:r>
    </w:p>
    <w:p>
      <w:pPr>
        <w:pStyle w:val="Normal"/>
        <w:spacing w:before="13"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Deep Learning Specialization by deeplearning.ai.</w:t>
      </w:r>
    </w:p>
    <w:p>
      <w:pPr>
        <w:pStyle w:val="Normal"/>
        <w:spacing w:before="13"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IBM Data Science Professional Certificate </w:t>
      </w:r>
      <w:r>
        <w:rPr>
          <w:rFonts w:eastAsia="Times New Roman" w:cs="Times New Roman"/>
          <w:color w:val="000009"/>
          <w:w w:val="100"/>
          <w:sz w:val="20"/>
          <w:szCs w:val="20"/>
        </w:rPr>
        <w:t>(coursera)</w:t>
      </w:r>
    </w:p>
    <w:p>
      <w:pPr>
        <w:pStyle w:val="Normal"/>
        <w:spacing w:lineRule="exact" w:line="240" w:before="13" w:after="0"/>
        <w:jc w:val="left"/>
        <w:rPr>
          <w:sz w:val="24"/>
          <w:szCs w:val="24"/>
        </w:rPr>
      </w:pPr>
      <w:r>
        <w:rPr>
          <w:sz w:val="24"/>
          <w:szCs w:val="24"/>
        </w:rPr>
      </w:r>
    </w:p>
    <w:p>
      <w:pPr>
        <w:pStyle w:val="Normal"/>
        <w:ind w:hanging="0"/>
        <w:jc w:val="left"/>
        <w:rPr/>
      </w:pPr>
      <w:r>
        <w:rPr>
          <w:rFonts w:eastAsia="Times New Roman" w:cs="Times New Roman"/>
          <w:b/>
          <w:color w:val="000009"/>
          <w:sz w:val="20"/>
          <w:szCs w:val="20"/>
        </w:rPr>
        <w:t>Completed:</w:t>
      </w:r>
    </w:p>
    <w:p>
      <w:pPr>
        <w:pStyle w:val="Normal"/>
        <w:ind w:left="572" w:hanging="0"/>
        <w:jc w:val="left"/>
        <w:rPr>
          <w:rFonts w:ascii="Times New Roman" w:hAnsi="Times New Roman" w:eastAsia="Times New Roman" w:cs="Times New Roman"/>
          <w:sz w:val="20"/>
          <w:szCs w:val="20"/>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Programming for Everybody University of Michigan</w:t>
      </w:r>
    </w:p>
    <w:p>
      <w:pPr>
        <w:pStyle w:val="Normal"/>
        <w:spacing w:before="3"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Data Science A-Z – </w:t>
      </w:r>
      <w:r>
        <w:rPr>
          <w:rFonts w:eastAsia="Times New Roman" w:cs="Times New Roman"/>
          <w:color w:val="000009"/>
          <w:w w:val="100"/>
          <w:sz w:val="20"/>
          <w:szCs w:val="20"/>
        </w:rPr>
        <w:t>Real-Life Data Science.</w:t>
      </w:r>
    </w:p>
    <w:p>
      <w:pPr>
        <w:pStyle w:val="Normal"/>
        <w:spacing w:before="3"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Deep Learning A-Z™: Hands-On Artificial Neural Networks</w:t>
      </w:r>
    </w:p>
    <w:p>
      <w:pPr>
        <w:pStyle w:val="Normal"/>
        <w:spacing w:before="3" w:after="0"/>
        <w:ind w:left="572" w:hanging="0"/>
        <w:jc w:val="left"/>
        <w:rPr/>
      </w:pPr>
      <w:r>
        <w:rPr>
          <w:rFonts w:eastAsia="Times New Roman" w:cs="Times New Roman"/>
          <w:color w:val="000009"/>
          <w:w w:val="100"/>
          <w:sz w:val="21"/>
          <w:szCs w:val="21"/>
        </w:rPr>
        <w:t xml:space="preserve">-     Python for Data Science and Machine Learning Bootcamp </w:t>
      </w:r>
    </w:p>
    <w:p>
      <w:pPr>
        <w:pStyle w:val="Normal"/>
        <w:spacing w:before="27" w:after="0"/>
        <w:ind w:left="572" w:hanging="0"/>
        <w:jc w:val="left"/>
        <w:rPr/>
      </w:pPr>
      <w:r>
        <w:rPr>
          <w:rFonts w:eastAsia="Times New Roman" w:cs="Times New Roman"/>
          <w:color w:val="000009"/>
          <w:w w:val="96"/>
          <w:sz w:val="21"/>
          <w:szCs w:val="21"/>
        </w:rPr>
        <w:t>-</w:t>
      </w: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Applied Data Science with Python Specialization </w:t>
      </w:r>
      <w:r>
        <w:rPr>
          <w:rFonts w:eastAsia="Times New Roman" w:cs="Times New Roman"/>
          <w:color w:val="000009"/>
          <w:w w:val="100"/>
          <w:sz w:val="20"/>
          <w:szCs w:val="20"/>
        </w:rPr>
        <w:t>by university of michigan</w:t>
      </w:r>
    </w:p>
    <w:p>
      <w:pPr>
        <w:pStyle w:val="Normal"/>
        <w:spacing w:before="27" w:after="0"/>
        <w:ind w:left="572" w:hanging="0"/>
        <w:jc w:val="left"/>
        <w:rPr/>
      </w:pPr>
      <w:r>
        <w:rPr>
          <w:rFonts w:eastAsia="Times New Roman" w:cs="Times New Roman"/>
          <w:color w:val="000009"/>
          <w:w w:val="100"/>
          <w:sz w:val="20"/>
          <w:szCs w:val="20"/>
        </w:rPr>
        <w:t>-     From 0 to 1 : Spark for Data Science with Python</w:t>
      </w:r>
    </w:p>
    <w:p>
      <w:pPr>
        <w:pStyle w:val="Normal"/>
        <w:spacing w:lineRule="exact" w:line="220" w:before="18" w:after="0"/>
        <w:jc w:val="left"/>
        <w:rPr>
          <w:sz w:val="22"/>
          <w:szCs w:val="22"/>
        </w:rPr>
      </w:pPr>
      <w:r>
        <w:rPr>
          <w:sz w:val="22"/>
          <w:szCs w:val="22"/>
        </w:rPr>
      </w:r>
    </w:p>
    <w:p>
      <w:pPr>
        <w:pStyle w:val="Normal"/>
        <w:ind w:hanging="0"/>
        <w:jc w:val="left"/>
        <w:rPr>
          <w:b/>
          <w:b/>
          <w:bCs/>
        </w:rPr>
      </w:pPr>
      <w:r>
        <w:rPr>
          <w:rFonts w:eastAsia="Times New Roman" w:cs="Times New Roman"/>
          <w:b/>
          <w:bCs/>
          <w:color w:val="000009"/>
          <w:w w:val="99"/>
          <w:sz w:val="20"/>
          <w:szCs w:val="20"/>
        </w:rPr>
        <w:t>AWS</w:t>
      </w:r>
      <w:r>
        <w:rPr>
          <w:rFonts w:eastAsia="Times New Roman" w:cs="Times New Roman"/>
          <w:b/>
          <w:bCs/>
          <w:color w:val="000009"/>
          <w:w w:val="100"/>
          <w:sz w:val="20"/>
          <w:szCs w:val="20"/>
        </w:rPr>
        <w:t xml:space="preserve"> </w:t>
      </w:r>
      <w:r>
        <w:rPr>
          <w:rFonts w:eastAsia="Times New Roman" w:cs="Times New Roman"/>
          <w:b/>
          <w:bCs/>
          <w:color w:val="000009"/>
          <w:w w:val="99"/>
          <w:sz w:val="20"/>
          <w:szCs w:val="20"/>
        </w:rPr>
        <w:t>and</w:t>
      </w:r>
      <w:r>
        <w:rPr>
          <w:rFonts w:eastAsia="Times New Roman" w:cs="Times New Roman"/>
          <w:b/>
          <w:bCs/>
          <w:color w:val="000009"/>
          <w:w w:val="100"/>
          <w:sz w:val="20"/>
          <w:szCs w:val="20"/>
        </w:rPr>
        <w:t xml:space="preserve"> </w:t>
      </w:r>
      <w:r>
        <w:rPr>
          <w:rFonts w:eastAsia="Times New Roman" w:cs="Times New Roman"/>
          <w:b/>
          <w:bCs/>
          <w:color w:val="000009"/>
          <w:w w:val="99"/>
          <w:sz w:val="20"/>
          <w:szCs w:val="20"/>
        </w:rPr>
        <w:t>DevOps</w:t>
      </w:r>
      <w:r>
        <w:rPr>
          <w:rFonts w:eastAsia="Times New Roman" w:cs="Times New Roman"/>
          <w:b/>
          <w:bCs/>
          <w:color w:val="000009"/>
          <w:w w:val="100"/>
          <w:sz w:val="20"/>
          <w:szCs w:val="20"/>
        </w:rPr>
        <w:t xml:space="preserve"> </w:t>
      </w:r>
      <w:r>
        <w:rPr>
          <w:rFonts w:eastAsia="Times New Roman" w:cs="Times New Roman"/>
          <w:b/>
          <w:bCs/>
          <w:color w:val="000009"/>
          <w:w w:val="99"/>
          <w:sz w:val="20"/>
          <w:szCs w:val="20"/>
        </w:rPr>
        <w:t>Courses</w:t>
      </w:r>
      <w:r>
        <w:rPr>
          <w:rFonts w:eastAsia="Times New Roman" w:cs="Times New Roman"/>
          <w:b/>
          <w:bCs/>
          <w:color w:val="000009"/>
          <w:w w:val="100"/>
          <w:sz w:val="20"/>
          <w:szCs w:val="20"/>
        </w:rPr>
        <w:t xml:space="preserve"> </w:t>
      </w:r>
      <w:r>
        <w:rPr>
          <w:rFonts w:eastAsia="Times New Roman" w:cs="Times New Roman"/>
          <w:b/>
          <w:bCs/>
          <w:color w:val="000009"/>
          <w:w w:val="99"/>
          <w:sz w:val="20"/>
          <w:szCs w:val="20"/>
        </w:rPr>
        <w:t>from</w:t>
      </w:r>
      <w:r>
        <w:rPr>
          <w:rFonts w:eastAsia="Times New Roman" w:cs="Times New Roman"/>
          <w:b/>
          <w:bCs/>
          <w:color w:val="000009"/>
          <w:w w:val="100"/>
          <w:sz w:val="20"/>
          <w:szCs w:val="20"/>
        </w:rPr>
        <w:t xml:space="preserve"> </w:t>
      </w:r>
      <w:r>
        <w:rPr>
          <w:rFonts w:eastAsia="Times New Roman" w:cs="Times New Roman"/>
          <w:b/>
          <w:bCs/>
          <w:color w:val="000009"/>
          <w:w w:val="99"/>
          <w:sz w:val="20"/>
          <w:szCs w:val="20"/>
        </w:rPr>
        <w:t>Linux</w:t>
      </w:r>
      <w:r>
        <w:rPr>
          <w:rFonts w:eastAsia="Times New Roman" w:cs="Times New Roman"/>
          <w:b/>
          <w:bCs/>
          <w:color w:val="000009"/>
          <w:w w:val="100"/>
          <w:sz w:val="20"/>
          <w:szCs w:val="20"/>
        </w:rPr>
        <w:t xml:space="preserve"> </w:t>
      </w:r>
      <w:r>
        <w:rPr>
          <w:rFonts w:eastAsia="Times New Roman" w:cs="Times New Roman"/>
          <w:b/>
          <w:bCs/>
          <w:color w:val="000009"/>
          <w:w w:val="99"/>
          <w:sz w:val="20"/>
          <w:szCs w:val="20"/>
        </w:rPr>
        <w:t>Academey</w:t>
      </w:r>
      <w:r>
        <w:rPr>
          <w:rFonts w:eastAsia="Times New Roman" w:cs="Times New Roman"/>
          <w:b/>
          <w:bCs/>
          <w:color w:val="000009"/>
          <w:w w:val="99"/>
          <w:sz w:val="16"/>
          <w:szCs w:val="16"/>
        </w:rPr>
        <w:t>:</w:t>
      </w:r>
    </w:p>
    <w:p>
      <w:pPr>
        <w:pStyle w:val="Normal"/>
        <w:spacing w:lineRule="exact" w:line="180" w:before="2" w:after="0"/>
        <w:jc w:val="left"/>
        <w:rPr>
          <w:sz w:val="19"/>
          <w:szCs w:val="19"/>
        </w:rPr>
      </w:pPr>
      <w:r>
        <w:rPr>
          <w:sz w:val="19"/>
          <w:szCs w:val="19"/>
        </w:rPr>
      </w:r>
    </w:p>
    <w:p>
      <w:pPr>
        <w:pStyle w:val="Normal"/>
        <w:ind w:left="605" w:hanging="0"/>
        <w:jc w:val="left"/>
        <w:rPr>
          <w:rFonts w:ascii="Times New Roman" w:hAnsi="Times New Roman" w:eastAsia="Times New Roman" w:cs="Times New Roman"/>
          <w:sz w:val="20"/>
          <w:szCs w:val="20"/>
        </w:rPr>
      </w:pPr>
      <w:r>
        <w:rPr>
          <w:rFonts w:eastAsia="Times New Roman" w:cs="Times New Roman"/>
          <w:color w:val="000009"/>
          <w:sz w:val="21"/>
          <w:szCs w:val="21"/>
        </w:rPr>
        <w:t xml:space="preserve">-  </w:t>
      </w:r>
      <w:r>
        <w:rPr>
          <w:rFonts w:eastAsia="Times New Roman" w:cs="Times New Roman"/>
          <w:color w:val="000009"/>
          <w:sz w:val="20"/>
          <w:szCs w:val="20"/>
        </w:rPr>
        <w:t>AWS Certified SysOps Administrator - Associate Level</w:t>
      </w:r>
    </w:p>
    <w:p>
      <w:pPr>
        <w:pStyle w:val="Normal"/>
        <w:spacing w:lineRule="exact" w:line="240"/>
        <w:ind w:left="605" w:hanging="0"/>
        <w:jc w:val="left"/>
        <w:rPr>
          <w:rFonts w:ascii="Times New Roman" w:hAnsi="Times New Roman" w:eastAsia="Times New Roman" w:cs="Times New Roman"/>
          <w:sz w:val="20"/>
          <w:szCs w:val="20"/>
        </w:rPr>
      </w:pPr>
      <w:r>
        <w:rPr>
          <w:rFonts w:eastAsia="Times New Roman" w:cs="Times New Roman"/>
          <w:color w:val="000009"/>
          <w:sz w:val="21"/>
          <w:szCs w:val="21"/>
        </w:rPr>
        <w:t xml:space="preserve">-  </w:t>
      </w:r>
      <w:r>
        <w:rPr>
          <w:rFonts w:eastAsia="Times New Roman" w:cs="Times New Roman"/>
          <w:color w:val="000009"/>
          <w:sz w:val="20"/>
          <w:szCs w:val="20"/>
        </w:rPr>
        <w:t>AWS Certified DevOps Engineer - Professional Level</w:t>
      </w:r>
    </w:p>
    <w:p>
      <w:pPr>
        <w:pStyle w:val="Normal"/>
        <w:spacing w:lineRule="exact" w:line="240"/>
        <w:ind w:left="605" w:hanging="0"/>
        <w:jc w:val="left"/>
        <w:rPr/>
      </w:pPr>
      <w:r>
        <w:rPr>
          <w:rFonts w:eastAsia="Times New Roman" w:cs="Times New Roman"/>
          <w:color w:val="000009"/>
          <w:sz w:val="21"/>
          <w:szCs w:val="21"/>
        </w:rPr>
        <w:t xml:space="preserve">-  </w:t>
      </w:r>
      <w:r>
        <w:rPr>
          <w:rFonts w:eastAsia="Times New Roman" w:cs="Times New Roman"/>
          <w:color w:val="000009"/>
          <w:sz w:val="20"/>
          <w:szCs w:val="20"/>
        </w:rPr>
        <w:t>AWS Certified Advanced Networking - Specialty Certification</w:t>
      </w:r>
    </w:p>
    <w:p>
      <w:pPr>
        <w:pStyle w:val="Normal"/>
        <w:spacing w:lineRule="exact" w:line="100" w:before="7"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212" w:hanging="0"/>
        <w:jc w:val="left"/>
        <w:rPr>
          <w:rFonts w:ascii="Times New Roman" w:hAnsi="Times New Roman" w:eastAsia="Times New Roman" w:cs="Times New Roman"/>
          <w:sz w:val="21"/>
          <w:szCs w:val="21"/>
        </w:rPr>
      </w:pPr>
      <w:r>
        <w:rPr>
          <w:rFonts w:eastAsia="Times New Roman" w:cs="Times New Roman"/>
          <w:b/>
          <w:color w:val="000009"/>
          <w:sz w:val="21"/>
          <w:szCs w:val="21"/>
        </w:rPr>
        <w:t>Others:</w:t>
      </w:r>
    </w:p>
    <w:p>
      <w:pPr>
        <w:pStyle w:val="Normal"/>
        <w:spacing w:lineRule="exact" w:line="280" w:before="12" w:after="0"/>
        <w:jc w:val="left"/>
        <w:rPr>
          <w:sz w:val="28"/>
          <w:szCs w:val="28"/>
        </w:rPr>
      </w:pPr>
      <w:r>
        <w:rPr>
          <w:sz w:val="28"/>
          <w:szCs w:val="28"/>
        </w:rPr>
      </w:r>
    </w:p>
    <w:p>
      <w:pPr>
        <w:pStyle w:val="Normal"/>
        <w:ind w:left="101" w:hanging="0"/>
        <w:jc w:val="left"/>
        <w:rPr/>
      </w:pPr>
      <w:r>
        <w:rPr>
          <w:rFonts w:eastAsia="Times New Roman" w:cs="Times New Roman"/>
          <w:color w:val="000009"/>
          <w:sz w:val="21"/>
          <w:szCs w:val="21"/>
        </w:rPr>
        <w:t>ITIL Foundation Certificate</w:t>
      </w:r>
    </w:p>
    <w:p>
      <w:pPr>
        <w:pStyle w:val="Normal"/>
        <w:ind w:left="101" w:hanging="0"/>
        <w:jc w:val="left"/>
        <w:rPr>
          <w:rFonts w:ascii="Times New Roman" w:hAnsi="Times New Roman" w:eastAsia="Times New Roman" w:cs="Times New Roman"/>
          <w:b/>
          <w:b/>
          <w:color w:val="000009"/>
          <w:w w:val="98"/>
          <w:sz w:val="21"/>
          <w:szCs w:val="21"/>
        </w:rPr>
      </w:pPr>
      <w:r>
        <w:rPr/>
      </w:r>
    </w:p>
    <w:p>
      <w:pPr>
        <w:pStyle w:val="Normal"/>
        <w:ind w:left="101" w:hanging="0"/>
        <w:jc w:val="left"/>
        <w:rPr/>
      </w:pPr>
      <w:r>
        <w:rPr>
          <w:rFonts w:eastAsia="Times New Roman" w:cs="Times New Roman"/>
          <w:b/>
          <w:color w:val="000009"/>
          <w:w w:val="98"/>
          <w:sz w:val="16"/>
          <w:szCs w:val="16"/>
        </w:rPr>
        <w:t>PROFESSIONAL</w:t>
      </w:r>
      <w:r>
        <w:rPr>
          <w:rFonts w:eastAsia="Times New Roman" w:cs="Times New Roman"/>
          <w:b/>
          <w:color w:val="000009"/>
          <w:w w:val="100"/>
          <w:sz w:val="16"/>
          <w:szCs w:val="16"/>
        </w:rPr>
        <w:t xml:space="preserve"> </w:t>
      </w:r>
      <w:r>
        <w:rPr>
          <w:rFonts w:eastAsia="Times New Roman" w:cs="Times New Roman"/>
          <w:b/>
          <w:color w:val="000009"/>
          <w:w w:val="98"/>
          <w:sz w:val="16"/>
          <w:szCs w:val="16"/>
        </w:rPr>
        <w:t>EXPERIENCE</w:t>
      </w:r>
      <w:r>
        <w:rPr>
          <w:rFonts w:eastAsia="Times New Roman" w:cs="Times New Roman"/>
          <w:b/>
          <w:color w:val="000009"/>
          <w:w w:val="100"/>
          <w:sz w:val="16"/>
          <w:szCs w:val="16"/>
        </w:rPr>
        <w:t xml:space="preserve"> </w:t>
      </w:r>
      <w:r>
        <w:rPr>
          <w:rFonts w:eastAsia="Times New Roman" w:cs="Times New Roman"/>
          <w:b/>
          <w:color w:val="000009"/>
          <w:w w:val="100"/>
          <w:sz w:val="21"/>
          <w:szCs w:val="21"/>
        </w:rPr>
        <w:t>:</w:t>
      </w:r>
    </w:p>
    <w:p>
      <w:pPr>
        <w:pStyle w:val="Normal"/>
        <w:spacing w:lineRule="exact" w:line="240" w:before="3" w:after="0"/>
        <w:jc w:val="left"/>
        <w:rPr>
          <w:sz w:val="24"/>
          <w:szCs w:val="24"/>
        </w:rPr>
      </w:pPr>
      <w:r>
        <w:rPr>
          <w:sz w:val="24"/>
          <w:szCs w:val="24"/>
        </w:rPr>
      </w:r>
    </w:p>
    <w:p>
      <w:pPr>
        <w:pStyle w:val="Normal"/>
        <w:ind w:left="212" w:hanging="0"/>
        <w:jc w:val="left"/>
        <w:rPr/>
      </w:pPr>
      <w:r>
        <w:rPr>
          <w:rFonts w:eastAsia="Times New Roman" w:cs="Times New Roman"/>
          <w:b/>
          <w:color w:val="000009"/>
          <w:sz w:val="20"/>
          <w:szCs w:val="20"/>
        </w:rPr>
        <w:t xml:space="preserve">#1 . </w:t>
      </w:r>
      <w:r>
        <w:rPr>
          <w:rFonts w:eastAsia="Times New Roman" w:cs="Times New Roman"/>
          <w:b/>
          <w:color w:val="000009"/>
          <w:sz w:val="20"/>
          <w:szCs w:val="20"/>
        </w:rPr>
        <w:t>Working as AWS DevOps/ site reliability Engineer.</w:t>
      </w:r>
    </w:p>
    <w:p>
      <w:pPr>
        <w:pStyle w:val="Normal"/>
        <w:ind w:left="212" w:hanging="0"/>
        <w:jc w:val="left"/>
        <w:rPr/>
      </w:pPr>
      <w:r>
        <w:rPr>
          <w:rFonts w:eastAsia="Times New Roman" w:cs="Times New Roman"/>
          <w:b/>
          <w:color w:val="000009"/>
          <w:sz w:val="20"/>
          <w:szCs w:val="20"/>
        </w:rPr>
        <w:t xml:space="preserve">Environment                     : </w:t>
      </w:r>
      <w:r>
        <w:rPr>
          <w:rFonts w:eastAsia="Times New Roman" w:cs="Times New Roman"/>
          <w:color w:val="000000"/>
          <w:sz w:val="20"/>
          <w:szCs w:val="20"/>
        </w:rPr>
        <w:t xml:space="preserve">Amazon  </w:t>
      </w:r>
      <w:r>
        <w:rPr>
          <w:rFonts w:eastAsia="Times New Roman" w:cs="Times New Roman"/>
          <w:color w:val="000000"/>
          <w:sz w:val="20"/>
          <w:szCs w:val="20"/>
        </w:rPr>
        <w:t>cloud</w:t>
      </w:r>
    </w:p>
    <w:p>
      <w:pPr>
        <w:pStyle w:val="Normal"/>
        <w:spacing w:lineRule="auto" w:line="276" w:before="39" w:after="0"/>
        <w:ind w:left="212" w:right="4911" w:hanging="0"/>
        <w:jc w:val="left"/>
        <w:rPr/>
      </w:pPr>
      <w:r>
        <w:rPr>
          <w:rFonts w:eastAsia="Times New Roman" w:cs="Times New Roman"/>
          <w:b/>
          <w:sz w:val="20"/>
          <w:szCs w:val="20"/>
        </w:rPr>
        <w:t xml:space="preserve">Company Name                : </w:t>
      </w:r>
      <w:r>
        <w:rPr>
          <w:rFonts w:eastAsia="Times New Roman" w:cs="Times New Roman"/>
          <w:b/>
          <w:sz w:val="20"/>
          <w:szCs w:val="20"/>
        </w:rPr>
        <w:t>HSBC UK</w:t>
      </w:r>
      <w:r>
        <w:rPr>
          <w:rFonts w:eastAsia="Times New Roman" w:cs="Times New Roman"/>
          <w:b/>
          <w:sz w:val="20"/>
          <w:szCs w:val="20"/>
        </w:rPr>
        <w:t xml:space="preserve">. (From </w:t>
      </w:r>
      <w:r>
        <w:rPr>
          <w:rFonts w:eastAsia="Times New Roman" w:cs="Times New Roman"/>
          <w:b/>
          <w:sz w:val="20"/>
          <w:szCs w:val="20"/>
        </w:rPr>
        <w:t>May</w:t>
      </w:r>
      <w:r>
        <w:rPr>
          <w:rFonts w:eastAsia="Times New Roman" w:cs="Times New Roman"/>
          <w:b/>
          <w:sz w:val="20"/>
          <w:szCs w:val="20"/>
        </w:rPr>
        <w:t xml:space="preserve"> 201</w:t>
      </w:r>
      <w:r>
        <w:rPr>
          <w:rFonts w:eastAsia="Times New Roman" w:cs="Times New Roman"/>
          <w:b/>
          <w:sz w:val="20"/>
          <w:szCs w:val="20"/>
        </w:rPr>
        <w:t>8</w:t>
      </w:r>
      <w:r>
        <w:rPr>
          <w:rFonts w:eastAsia="Times New Roman" w:cs="Times New Roman"/>
          <w:b/>
          <w:sz w:val="20"/>
          <w:szCs w:val="20"/>
        </w:rPr>
        <w:t xml:space="preserve"> to </w:t>
      </w:r>
      <w:r>
        <w:rPr>
          <w:rFonts w:eastAsia="Times New Roman" w:cs="Times New Roman"/>
          <w:b/>
          <w:sz w:val="20"/>
          <w:szCs w:val="20"/>
        </w:rPr>
        <w:t>current</w:t>
      </w:r>
      <w:r>
        <w:rPr>
          <w:rFonts w:eastAsia="Times New Roman" w:cs="Times New Roman"/>
          <w:b/>
          <w:sz w:val="20"/>
          <w:szCs w:val="20"/>
        </w:rPr>
        <w:t xml:space="preserve"> </w:t>
      </w:r>
    </w:p>
    <w:p>
      <w:pPr>
        <w:pStyle w:val="Normal"/>
        <w:spacing w:before="5" w:after="0"/>
        <w:ind w:left="212" w:hanging="0"/>
        <w:jc w:val="left"/>
        <w:rPr/>
      </w:pPr>
      <w:r>
        <w:rPr>
          <w:rFonts w:eastAsia="Times New Roman" w:cs="Times New Roman"/>
          <w:b/>
          <w:color w:val="000009"/>
          <w:sz w:val="20"/>
          <w:szCs w:val="20"/>
        </w:rPr>
        <w:t>Team Size                            8</w:t>
      </w:r>
    </w:p>
    <w:p>
      <w:pPr>
        <w:pStyle w:val="Normal"/>
        <w:spacing w:lineRule="exact" w:line="160" w:before="4" w:after="0"/>
        <w:jc w:val="left"/>
        <w:rPr>
          <w:sz w:val="16"/>
          <w:szCs w:val="16"/>
        </w:rPr>
      </w:pPr>
      <w:r>
        <w:rPr>
          <w:sz w:val="16"/>
          <w:szCs w:val="16"/>
        </w:rPr>
      </w:r>
    </w:p>
    <w:p>
      <w:pPr>
        <w:pStyle w:val="Normal"/>
        <w:ind w:left="212" w:hanging="0"/>
        <w:jc w:val="left"/>
        <w:rPr/>
      </w:pPr>
      <w:r>
        <w:rPr>
          <w:rFonts w:eastAsia="Times New Roman" w:cs="Times New Roman"/>
          <w:b/>
          <w:color w:val="000009"/>
          <w:sz w:val="20"/>
          <w:szCs w:val="20"/>
        </w:rPr>
        <w:t>Roles &amp; Responsibilities:</w:t>
      </w:r>
    </w:p>
    <w:p>
      <w:pPr>
        <w:pStyle w:val="Normal"/>
        <w:spacing w:lineRule="auto" w:line="259" w:before="19" w:after="0"/>
        <w:ind w:left="932" w:right="3137" w:hanging="0"/>
        <w:jc w:val="left"/>
        <w:rPr/>
      </w:pPr>
      <w:r>
        <w:rPr>
          <w:rFonts w:eastAsia="Times New Roman" w:cs="Times New Roman"/>
          <w:sz w:val="20"/>
          <w:szCs w:val="20"/>
        </w:rPr>
        <w:t>- Design whole environment</w:t>
      </w:r>
      <w:r>
        <w:rPr>
          <w:rFonts w:eastAsia="Times New Roman" w:cs="Times New Roman"/>
          <w:sz w:val="20"/>
          <w:szCs w:val="20"/>
        </w:rPr>
        <w:t>s</w:t>
      </w:r>
      <w:r>
        <w:rPr>
          <w:rFonts w:eastAsia="Times New Roman" w:cs="Times New Roman"/>
          <w:sz w:val="20"/>
          <w:szCs w:val="20"/>
        </w:rPr>
        <w:t xml:space="preserve"> from scratch according to </w:t>
      </w:r>
      <w:r>
        <w:rPr>
          <w:rFonts w:eastAsia="Times New Roman" w:cs="Times New Roman"/>
          <w:sz w:val="20"/>
          <w:szCs w:val="20"/>
        </w:rPr>
        <w:t>financial domain</w:t>
      </w:r>
      <w:r>
        <w:rPr>
          <w:rFonts w:eastAsia="Times New Roman" w:cs="Times New Roman"/>
          <w:sz w:val="20"/>
          <w:szCs w:val="20"/>
        </w:rPr>
        <w:t xml:space="preserve">. </w:t>
      </w:r>
    </w:p>
    <w:p>
      <w:pPr>
        <w:pStyle w:val="Normal"/>
        <w:spacing w:lineRule="auto" w:line="259" w:before="20" w:after="0"/>
        <w:ind w:left="932" w:right="1466" w:hanging="0"/>
        <w:jc w:val="left"/>
        <w:rPr/>
      </w:pPr>
      <w:r>
        <w:rPr>
          <w:rFonts w:eastAsia="Times New Roman" w:cs="Times New Roman"/>
          <w:color w:val="000009"/>
          <w:sz w:val="20"/>
          <w:szCs w:val="20"/>
        </w:rPr>
        <w:t xml:space="preserve">-  </w:t>
      </w:r>
      <w:r>
        <w:rPr>
          <w:rFonts w:eastAsia="Times New Roman" w:cs="Times New Roman"/>
          <w:color w:val="000009"/>
          <w:sz w:val="20"/>
          <w:szCs w:val="20"/>
        </w:rPr>
        <w:t xml:space="preserve">Manage and maintaining the cost of </w:t>
      </w:r>
      <w:r>
        <w:rPr>
          <w:rFonts w:eastAsia="Times New Roman" w:cs="Times New Roman"/>
          <w:b/>
          <w:bCs/>
          <w:color w:val="000009"/>
          <w:sz w:val="20"/>
          <w:szCs w:val="20"/>
        </w:rPr>
        <w:t xml:space="preserve">256 </w:t>
      </w:r>
      <w:r>
        <w:rPr>
          <w:rFonts w:eastAsia="Times New Roman" w:cs="Times New Roman"/>
          <w:color w:val="000009"/>
          <w:sz w:val="20"/>
          <w:szCs w:val="20"/>
        </w:rPr>
        <w:t xml:space="preserve"> AWS accounts using AWS services and customize boto3 script based on </w:t>
      </w:r>
      <w:r>
        <w:rPr>
          <w:rFonts w:eastAsia="Times New Roman" w:cs="Times New Roman"/>
          <w:color w:val="000009"/>
          <w:sz w:val="20"/>
          <w:szCs w:val="20"/>
        </w:rPr>
        <w:t>AWS well Architect Framework.</w:t>
      </w:r>
    </w:p>
    <w:p>
      <w:pPr>
        <w:pStyle w:val="Normal"/>
        <w:spacing w:lineRule="auto" w:line="259" w:before="20" w:after="0"/>
        <w:ind w:left="932" w:right="1466" w:hanging="0"/>
        <w:jc w:val="left"/>
        <w:rPr/>
      </w:pPr>
      <w:r>
        <w:rPr>
          <w:rFonts w:eastAsia="Times New Roman" w:cs="Times New Roman"/>
          <w:color w:val="000009"/>
          <w:sz w:val="20"/>
          <w:szCs w:val="20"/>
        </w:rPr>
        <w:t>- Used AWS services like CloudTrail, Cloudwatch, S3,VPC, API Gateway, CloudFront, Direct Connect, DynamoDB, EC2, IAM, Lambda, RDS, RedShift, SageMaker, ECS , Knesis, SNS, SQS, Route53 , EMR</w:t>
      </w:r>
    </w:p>
    <w:p>
      <w:pPr>
        <w:pStyle w:val="Normal"/>
        <w:spacing w:lineRule="auto" w:line="259" w:before="20" w:after="0"/>
        <w:ind w:left="932" w:right="1466" w:hanging="0"/>
        <w:jc w:val="left"/>
        <w:rPr/>
      </w:pPr>
      <w:r>
        <w:rPr>
          <w:rFonts w:eastAsia="Times New Roman" w:cs="Times New Roman"/>
          <w:color w:val="000009"/>
          <w:sz w:val="20"/>
          <w:szCs w:val="20"/>
        </w:rPr>
        <w:t>for building multiple projects.</w:t>
      </w:r>
    </w:p>
    <w:p>
      <w:pPr>
        <w:pStyle w:val="Normal"/>
        <w:spacing w:lineRule="auto" w:line="259" w:before="20" w:after="0"/>
        <w:ind w:left="932" w:right="1466" w:hanging="0"/>
        <w:jc w:val="left"/>
        <w:rPr/>
      </w:pPr>
      <w:r>
        <w:rPr>
          <w:rFonts w:eastAsia="Times New Roman" w:cs="Times New Roman"/>
          <w:color w:val="000009"/>
          <w:sz w:val="20"/>
          <w:szCs w:val="20"/>
        </w:rPr>
        <w:t>- Created multiple security pattern for each services in order to maintain tight security on public cloud.</w:t>
      </w:r>
    </w:p>
    <w:p>
      <w:pPr>
        <w:pStyle w:val="Normal"/>
        <w:spacing w:lineRule="auto" w:line="259" w:before="20" w:after="0"/>
        <w:ind w:left="932" w:right="1466" w:hanging="0"/>
        <w:jc w:val="left"/>
        <w:rPr/>
      </w:pPr>
      <w:r>
        <w:rPr>
          <w:rFonts w:eastAsia="Times New Roman" w:cs="Times New Roman"/>
          <w:color w:val="000009"/>
          <w:sz w:val="20"/>
          <w:szCs w:val="20"/>
        </w:rPr>
        <w:t>- Developed best processes in order to provide best operational support across the world. Helping developer team to build best product on AWS cloud from infrastructure setup to deployment of product on cloud.</w:t>
      </w:r>
    </w:p>
    <w:p>
      <w:pPr>
        <w:pStyle w:val="Normal"/>
        <w:spacing w:lineRule="auto" w:line="259" w:before="20" w:after="0"/>
        <w:ind w:left="932" w:right="1466" w:hanging="0"/>
        <w:jc w:val="left"/>
        <w:rPr/>
      </w:pPr>
      <w:r>
        <w:rPr>
          <w:rFonts w:eastAsia="Times New Roman" w:cs="Times New Roman"/>
          <w:color w:val="000009"/>
          <w:sz w:val="20"/>
          <w:szCs w:val="20"/>
        </w:rPr>
        <w:t>- Create AI project using Amazon SageMaker and s3 as data storage and integrate model as web service with existing portal project. Which helps in generating lead in a bank.</w:t>
      </w:r>
    </w:p>
    <w:p>
      <w:pPr>
        <w:pStyle w:val="Normal"/>
        <w:spacing w:lineRule="auto" w:line="259" w:before="20" w:after="0"/>
        <w:ind w:left="932" w:right="1466" w:hanging="0"/>
        <w:jc w:val="left"/>
        <w:rPr/>
      </w:pPr>
      <w:r>
        <w:rPr>
          <w:rFonts w:eastAsia="Times New Roman" w:cs="Times New Roman"/>
          <w:color w:val="000009"/>
          <w:sz w:val="20"/>
          <w:szCs w:val="20"/>
        </w:rPr>
        <w:t>- Building AWS platform for Data Science project.</w:t>
      </w:r>
    </w:p>
    <w:p>
      <w:pPr>
        <w:pStyle w:val="Normal"/>
        <w:spacing w:lineRule="auto" w:line="259" w:before="20" w:after="0"/>
        <w:ind w:left="932" w:right="1466" w:hanging="0"/>
        <w:jc w:val="left"/>
        <w:rPr/>
      </w:pPr>
      <w:r>
        <w:rPr>
          <w:rFonts w:eastAsia="Times New Roman" w:cs="Times New Roman"/>
          <w:color w:val="000009"/>
          <w:sz w:val="20"/>
          <w:szCs w:val="20"/>
        </w:rPr>
        <w:t>- Using data science and boto3 doing analysis of AWS accounts and eliminating the unnecessary services in automated fashion.</w:t>
      </w:r>
    </w:p>
    <w:p>
      <w:pPr>
        <w:pStyle w:val="Normal"/>
        <w:ind w:left="212" w:hanging="0"/>
        <w:jc w:val="left"/>
        <w:rPr>
          <w:rFonts w:ascii="Times New Roman" w:hAnsi="Times New Roman" w:eastAsia="Times New Roman" w:cs="Times New Roman"/>
          <w:b/>
          <w:b/>
          <w:color w:val="000009"/>
          <w:sz w:val="20"/>
          <w:szCs w:val="20"/>
        </w:rPr>
      </w:pPr>
      <w:r>
        <w:rPr/>
      </w:r>
    </w:p>
    <w:p>
      <w:pPr>
        <w:pStyle w:val="Normal"/>
        <w:ind w:left="212" w:hanging="0"/>
        <w:jc w:val="left"/>
        <w:rPr>
          <w:rFonts w:ascii="Times New Roman" w:hAnsi="Times New Roman" w:eastAsia="Times New Roman" w:cs="Times New Roman"/>
          <w:sz w:val="20"/>
          <w:szCs w:val="20"/>
        </w:rPr>
      </w:pPr>
      <w:r>
        <w:rPr>
          <w:rFonts w:eastAsia="Times New Roman" w:cs="Times New Roman"/>
          <w:b/>
          <w:color w:val="000009"/>
          <w:sz w:val="20"/>
          <w:szCs w:val="20"/>
        </w:rPr>
        <w:t xml:space="preserve">#2. </w:t>
      </w:r>
      <w:r>
        <w:rPr>
          <w:rFonts w:eastAsia="Times New Roman" w:cs="Times New Roman"/>
          <w:b/>
          <w:color w:val="000009"/>
          <w:sz w:val="20"/>
          <w:szCs w:val="20"/>
        </w:rPr>
        <w:t>Migrating Dev and QA Environemnts to Amazon Linux &amp; CentOS on AWS cloud.</w:t>
      </w:r>
    </w:p>
    <w:p>
      <w:pPr>
        <w:pStyle w:val="Normal"/>
        <w:spacing w:lineRule="exact" w:line="220" w:before="16" w:after="0"/>
        <w:jc w:val="left"/>
        <w:rPr>
          <w:sz w:val="22"/>
          <w:szCs w:val="22"/>
        </w:rPr>
      </w:pPr>
      <w:r>
        <w:rPr>
          <w:sz w:val="22"/>
          <w:szCs w:val="22"/>
        </w:rPr>
      </w:r>
    </w:p>
    <w:p>
      <w:pPr>
        <w:pStyle w:val="Normal"/>
        <w:ind w:left="212" w:hanging="0"/>
        <w:jc w:val="left"/>
        <w:rPr/>
      </w:pPr>
      <w:r>
        <w:rPr>
          <w:rFonts w:eastAsia="Times New Roman" w:cs="Times New Roman"/>
          <w:b/>
          <w:color w:val="000009"/>
          <w:sz w:val="20"/>
          <w:szCs w:val="20"/>
        </w:rPr>
        <w:t xml:space="preserve">Environment                     : </w:t>
      </w:r>
      <w:r>
        <w:rPr>
          <w:rFonts w:eastAsia="Times New Roman" w:cs="Times New Roman"/>
          <w:color w:val="000000"/>
          <w:sz w:val="20"/>
          <w:szCs w:val="20"/>
        </w:rPr>
        <w:t>Amazon Linux, Jboss, HDP, EC2, VPC, S3, Cloudwatch, Servient the Complete eDiscovery Solution</w:t>
      </w:r>
    </w:p>
    <w:p>
      <w:pPr>
        <w:pStyle w:val="Normal"/>
        <w:spacing w:lineRule="auto" w:line="276" w:before="39" w:after="0"/>
        <w:ind w:left="212" w:right="4911" w:hanging="0"/>
        <w:jc w:val="left"/>
        <w:rPr>
          <w:rFonts w:ascii="Times New Roman" w:hAnsi="Times New Roman" w:eastAsia="Times New Roman" w:cs="Times New Roman"/>
          <w:sz w:val="20"/>
          <w:szCs w:val="20"/>
        </w:rPr>
      </w:pPr>
      <w:r>
        <w:rPr>
          <w:rFonts w:eastAsia="Times New Roman" w:cs="Times New Roman"/>
          <w:b/>
          <w:sz w:val="20"/>
          <w:szCs w:val="20"/>
        </w:rPr>
        <w:t xml:space="preserve">Company Name                : Servient Inc. (From Dec 2017 toMay2018) </w:t>
      </w:r>
      <w:r>
        <w:rPr>
          <w:rFonts w:eastAsia="Times New Roman" w:cs="Times New Roman"/>
          <w:b/>
          <w:color w:val="000009"/>
          <w:sz w:val="20"/>
          <w:szCs w:val="20"/>
        </w:rPr>
        <w:t>Role                                   : DevOps Engineer</w:t>
      </w:r>
    </w:p>
    <w:p>
      <w:pPr>
        <w:pStyle w:val="Normal"/>
        <w:spacing w:before="5" w:after="0"/>
        <w:ind w:left="212" w:hanging="0"/>
        <w:jc w:val="left"/>
        <w:rPr>
          <w:rFonts w:ascii="Times New Roman" w:hAnsi="Times New Roman" w:eastAsia="Times New Roman" w:cs="Times New Roman"/>
          <w:sz w:val="20"/>
          <w:szCs w:val="20"/>
        </w:rPr>
      </w:pPr>
      <w:r>
        <w:rPr>
          <w:rFonts w:eastAsia="Times New Roman" w:cs="Times New Roman"/>
          <w:b/>
          <w:color w:val="000009"/>
          <w:sz w:val="20"/>
          <w:szCs w:val="20"/>
        </w:rPr>
        <w:t>Team Size                            8</w:t>
      </w:r>
    </w:p>
    <w:p>
      <w:pPr>
        <w:pStyle w:val="Normal"/>
        <w:spacing w:lineRule="exact" w:line="160" w:before="4" w:after="0"/>
        <w:jc w:val="left"/>
        <w:rPr>
          <w:sz w:val="16"/>
          <w:szCs w:val="16"/>
        </w:rPr>
      </w:pPr>
      <w:r>
        <w:rPr>
          <w:sz w:val="16"/>
          <w:szCs w:val="16"/>
        </w:rPr>
      </w:r>
    </w:p>
    <w:p>
      <w:pPr>
        <w:pStyle w:val="Normal"/>
        <w:ind w:left="212" w:hanging="0"/>
        <w:jc w:val="left"/>
        <w:rPr>
          <w:rFonts w:ascii="Times New Roman" w:hAnsi="Times New Roman" w:eastAsia="Times New Roman" w:cs="Times New Roman"/>
          <w:sz w:val="20"/>
          <w:szCs w:val="20"/>
        </w:rPr>
      </w:pPr>
      <w:r>
        <w:rPr>
          <w:rFonts w:eastAsia="Times New Roman" w:cs="Times New Roman"/>
          <w:b/>
          <w:color w:val="000009"/>
          <w:sz w:val="20"/>
          <w:szCs w:val="20"/>
        </w:rPr>
        <w:t>Roles &amp; Responsibilities:</w:t>
      </w:r>
    </w:p>
    <w:p>
      <w:pPr>
        <w:pStyle w:val="Normal"/>
        <w:spacing w:lineRule="auto" w:line="259" w:before="19" w:after="0"/>
        <w:ind w:left="932" w:right="3137" w:hanging="0"/>
        <w:jc w:val="left"/>
        <w:rPr/>
      </w:pPr>
      <w:bookmarkStart w:id="0" w:name="__DdeLink__475_1000969665"/>
      <w:bookmarkEnd w:id="0"/>
      <w:r>
        <w:rPr>
          <w:rFonts w:eastAsia="Times New Roman" w:cs="Times New Roman"/>
          <w:sz w:val="20"/>
          <w:szCs w:val="20"/>
        </w:rPr>
        <w:t xml:space="preserve">Installation of Hortonwork Hadoop suite over aws cloud on Centos and Amazonlinux. Installation and Integration of Servient the Complete eDiscovery Solutioproduct alon with open source tool. </w:t>
      </w:r>
      <w:r>
        <w:rPr>
          <w:rFonts w:eastAsia="Times New Roman" w:cs="Times New Roman"/>
          <w:color w:val="000009"/>
          <w:sz w:val="20"/>
          <w:szCs w:val="20"/>
        </w:rPr>
        <w:t xml:space="preserve">Responsible for creating whole automated code pipeline using svn, </w:t>
      </w:r>
      <w:r>
        <w:rPr>
          <w:rFonts w:eastAsia="Times New Roman" w:cs="Times New Roman"/>
          <w:color w:val="000009"/>
          <w:sz w:val="20"/>
          <w:szCs w:val="20"/>
        </w:rPr>
        <w:t>J</w:t>
      </w:r>
      <w:r>
        <w:rPr>
          <w:rFonts w:eastAsia="Times New Roman" w:cs="Times New Roman"/>
          <w:color w:val="000009"/>
          <w:sz w:val="20"/>
          <w:szCs w:val="20"/>
        </w:rPr>
        <w:t>enkins, s3 and servers . Installation and configuration of solr 6 with HDP cluster and application.Integration of Servient's integrated machine learning over cloud which include Hadoop, HBase, SOLR and delivers analytics at Web-Scale.</w:t>
      </w:r>
    </w:p>
    <w:p>
      <w:pPr>
        <w:pStyle w:val="Normal"/>
        <w:spacing w:lineRule="auto" w:line="259" w:before="20" w:after="0"/>
        <w:ind w:left="932" w:right="1466" w:hanging="0"/>
        <w:jc w:val="left"/>
        <w:rPr/>
      </w:pPr>
      <w:r>
        <w:rPr>
          <w:rFonts w:eastAsia="Times New Roman" w:cs="Times New Roman"/>
          <w:color w:val="000009"/>
          <w:sz w:val="20"/>
          <w:szCs w:val="20"/>
        </w:rPr>
        <w:t xml:space="preserve">Migration of solr 5 data solr 6 using backup and restore method using </w:t>
      </w:r>
      <w:r>
        <w:rPr>
          <w:rFonts w:eastAsia="Times New Roman" w:cs="Times New Roman"/>
          <w:color w:val="000009"/>
          <w:sz w:val="20"/>
          <w:szCs w:val="20"/>
        </w:rPr>
        <w:t>custom</w:t>
      </w:r>
      <w:r>
        <w:rPr>
          <w:rFonts w:eastAsia="Times New Roman" w:cs="Times New Roman"/>
          <w:color w:val="000009"/>
          <w:sz w:val="20"/>
          <w:szCs w:val="20"/>
        </w:rPr>
        <w:t xml:space="preserve"> script and </w:t>
      </w:r>
      <w:r>
        <w:rPr>
          <w:rFonts w:eastAsia="Times New Roman" w:cs="Times New Roman"/>
          <w:color w:val="000009"/>
          <w:sz w:val="20"/>
          <w:szCs w:val="20"/>
        </w:rPr>
        <w:t>custom</w:t>
      </w:r>
      <w:r>
        <w:rPr>
          <w:rFonts w:eastAsia="Times New Roman" w:cs="Times New Roman"/>
          <w:color w:val="000009"/>
          <w:sz w:val="20"/>
          <w:szCs w:val="20"/>
        </w:rPr>
        <w:t xml:space="preserve"> </w:t>
      </w:r>
      <w:r>
        <w:rPr>
          <w:rFonts w:eastAsia="Times New Roman" w:cs="Times New Roman"/>
          <w:color w:val="000009"/>
          <w:sz w:val="20"/>
          <w:szCs w:val="20"/>
        </w:rPr>
        <w:t>J</w:t>
      </w:r>
      <w:r>
        <w:rPr>
          <w:rFonts w:eastAsia="Times New Roman" w:cs="Times New Roman"/>
          <w:color w:val="000009"/>
          <w:sz w:val="20"/>
          <w:szCs w:val="20"/>
        </w:rPr>
        <w:t xml:space="preserve">ava tool. Responsible for Meltdown Patch installation &amp; SSM on EC2 services using </w:t>
      </w:r>
      <w:r>
        <w:rPr>
          <w:rFonts w:eastAsia="Times New Roman" w:cs="Times New Roman"/>
          <w:color w:val="000009"/>
          <w:sz w:val="20"/>
          <w:szCs w:val="20"/>
        </w:rPr>
        <w:t>A</w:t>
      </w:r>
      <w:r>
        <w:rPr>
          <w:rFonts w:eastAsia="Times New Roman" w:cs="Times New Roman"/>
          <w:color w:val="000009"/>
          <w:sz w:val="20"/>
          <w:szCs w:val="20"/>
        </w:rPr>
        <w:t>nsible.</w:t>
      </w:r>
    </w:p>
    <w:p>
      <w:pPr>
        <w:pStyle w:val="Normal"/>
        <w:ind w:left="932" w:hanging="0"/>
        <w:jc w:val="left"/>
        <w:rPr/>
      </w:pPr>
      <w:r>
        <w:rPr>
          <w:rFonts w:eastAsia="Times New Roman" w:cs="Times New Roman"/>
          <w:color w:val="000009"/>
          <w:sz w:val="20"/>
          <w:szCs w:val="20"/>
        </w:rPr>
        <w:t>Creating domains using single click using python and bash script.</w:t>
      </w:r>
    </w:p>
    <w:p>
      <w:pPr>
        <w:pStyle w:val="Normal"/>
        <w:spacing w:lineRule="auto" w:line="259" w:before="20" w:after="0"/>
        <w:ind w:left="932" w:right="1078" w:hanging="0"/>
        <w:jc w:val="left"/>
        <w:rPr/>
      </w:pPr>
      <w:r>
        <w:rPr>
          <w:rFonts w:eastAsia="Times New Roman" w:cs="Times New Roman"/>
          <w:color w:val="000009"/>
          <w:sz w:val="20"/>
          <w:szCs w:val="20"/>
        </w:rPr>
        <w:t>Created lot of deamons for java services. Creted jenkins bash script. Using python script automate infrastructure. Integration of Kafka , zookeeper, Hbase and solr cloud for data ingestion in HDFS of HDP.</w:t>
      </w:r>
    </w:p>
    <w:p>
      <w:pPr>
        <w:pStyle w:val="Normal"/>
        <w:spacing w:lineRule="exact" w:line="220"/>
        <w:ind w:left="932" w:hanging="0"/>
        <w:jc w:val="left"/>
        <w:rPr/>
      </w:pPr>
      <w:r>
        <w:rPr>
          <w:rFonts w:eastAsia="Times New Roman" w:cs="Times New Roman"/>
          <w:color w:val="000009"/>
          <w:sz w:val="20"/>
          <w:szCs w:val="20"/>
        </w:rPr>
        <w:t xml:space="preserve">Created automated burst services of ec2 instances based on data volume in </w:t>
      </w:r>
      <w:r>
        <w:rPr>
          <w:rFonts w:eastAsia="Times New Roman" w:cs="Times New Roman"/>
          <w:color w:val="000009"/>
          <w:sz w:val="20"/>
          <w:szCs w:val="20"/>
        </w:rPr>
        <w:t>environment</w:t>
      </w:r>
      <w:r>
        <w:rPr>
          <w:rFonts w:eastAsia="Times New Roman" w:cs="Times New Roman"/>
          <w:color w:val="000009"/>
          <w:sz w:val="20"/>
          <w:szCs w:val="20"/>
        </w:rPr>
        <w:t xml:space="preserve"> for data processing to save aws cloud cost. Configure </w:t>
      </w:r>
      <w:r>
        <w:rPr>
          <w:rFonts w:eastAsia="Times New Roman" w:cs="Times New Roman"/>
          <w:color w:val="000009"/>
          <w:sz w:val="20"/>
          <w:szCs w:val="20"/>
        </w:rPr>
        <w:t>custom</w:t>
      </w:r>
      <w:r>
        <w:rPr>
          <w:rFonts w:eastAsia="Times New Roman" w:cs="Times New Roman"/>
          <w:color w:val="000009"/>
          <w:sz w:val="20"/>
          <w:szCs w:val="20"/>
        </w:rPr>
        <w:t xml:space="preserve"> disk monitoring script along with </w:t>
      </w:r>
      <w:r>
        <w:rPr>
          <w:rFonts w:eastAsia="Times New Roman" w:cs="Times New Roman"/>
          <w:color w:val="000009"/>
          <w:sz w:val="20"/>
          <w:szCs w:val="20"/>
        </w:rPr>
        <w:t>AWS</w:t>
      </w:r>
      <w:r>
        <w:rPr>
          <w:rFonts w:eastAsia="Times New Roman" w:cs="Times New Roman"/>
          <w:color w:val="000009"/>
          <w:sz w:val="20"/>
          <w:szCs w:val="20"/>
        </w:rPr>
        <w:t xml:space="preserve"> mon-script to submit data </w:t>
      </w:r>
      <w:r>
        <w:rPr>
          <w:rFonts w:eastAsia="Times New Roman" w:cs="Times New Roman"/>
          <w:color w:val="000009"/>
          <w:sz w:val="20"/>
          <w:szCs w:val="20"/>
        </w:rPr>
        <w:t>AWS</w:t>
      </w:r>
      <w:r>
        <w:rPr>
          <w:rFonts w:eastAsia="Times New Roman" w:cs="Times New Roman"/>
          <w:color w:val="000009"/>
          <w:sz w:val="20"/>
          <w:szCs w:val="20"/>
        </w:rPr>
        <w:t xml:space="preserve"> </w:t>
      </w:r>
      <w:r>
        <w:rPr>
          <w:rFonts w:eastAsia="Times New Roman" w:cs="Times New Roman"/>
          <w:color w:val="000009"/>
          <w:sz w:val="20"/>
          <w:szCs w:val="20"/>
        </w:rPr>
        <w:t>cloud-watch</w:t>
      </w:r>
      <w:r>
        <w:rPr>
          <w:rFonts w:eastAsia="Times New Roman" w:cs="Times New Roman"/>
          <w:color w:val="000009"/>
          <w:sz w:val="20"/>
          <w:szCs w:val="20"/>
        </w:rPr>
        <w:t xml:space="preserve">  for </w:t>
      </w:r>
      <w:r>
        <w:rPr>
          <w:rFonts w:eastAsia="Times New Roman" w:cs="Times New Roman"/>
          <w:color w:val="000009"/>
          <w:sz w:val="20"/>
          <w:szCs w:val="20"/>
        </w:rPr>
        <w:t>monitoring</w:t>
      </w:r>
      <w:r>
        <w:rPr>
          <w:rFonts w:eastAsia="Times New Roman" w:cs="Times New Roman"/>
          <w:color w:val="000009"/>
          <w:sz w:val="20"/>
          <w:szCs w:val="20"/>
        </w:rPr>
        <w:t xml:space="preserve"> aws infrastructure for high performance and </w:t>
      </w:r>
      <w:r>
        <w:rPr>
          <w:rFonts w:eastAsia="Times New Roman" w:cs="Times New Roman"/>
          <w:color w:val="000009"/>
          <w:sz w:val="20"/>
          <w:szCs w:val="20"/>
        </w:rPr>
        <w:t xml:space="preserve">availability. </w:t>
      </w:r>
      <w:r>
        <w:rPr>
          <w:rFonts w:eastAsia="Times New Roman" w:cs="Times New Roman"/>
          <w:color w:val="000009"/>
          <w:sz w:val="20"/>
          <w:szCs w:val="20"/>
        </w:rPr>
        <w:t xml:space="preserve">Develope script for deployment of code in automated </w:t>
      </w:r>
      <w:r>
        <w:rPr>
          <w:rFonts w:eastAsia="Times New Roman" w:cs="Times New Roman"/>
          <w:color w:val="000009"/>
          <w:sz w:val="20"/>
          <w:szCs w:val="20"/>
        </w:rPr>
        <w:t>fashion</w:t>
      </w:r>
      <w:r>
        <w:rPr>
          <w:rFonts w:eastAsia="Times New Roman" w:cs="Times New Roman"/>
          <w:color w:val="000009"/>
          <w:sz w:val="20"/>
          <w:szCs w:val="20"/>
        </w:rPr>
        <w:t xml:space="preserve"> to reduce downtime window.</w:t>
      </w:r>
    </w:p>
    <w:p>
      <w:pPr>
        <w:pStyle w:val="Normal"/>
        <w:spacing w:lineRule="exact" w:line="200"/>
        <w:jc w:val="left"/>
        <w:rPr>
          <w:sz w:val="20"/>
          <w:szCs w:val="20"/>
        </w:rPr>
      </w:pPr>
      <w:bookmarkStart w:id="1" w:name="__DdeLink__475_1000969665"/>
      <w:bookmarkStart w:id="2" w:name="__DdeLink__475_1000969665"/>
      <w:bookmarkEnd w:id="2"/>
      <w:r>
        <w:rPr>
          <w:sz w:val="20"/>
          <w:szCs w:val="20"/>
        </w:rPr>
      </w:r>
    </w:p>
    <w:p>
      <w:pPr>
        <w:pStyle w:val="Normal"/>
        <w:spacing w:lineRule="exact" w:line="220" w:before="12" w:after="0"/>
        <w:jc w:val="left"/>
        <w:rPr>
          <w:sz w:val="22"/>
          <w:szCs w:val="22"/>
        </w:rPr>
      </w:pPr>
      <w:r>
        <w:rPr>
          <w:sz w:val="22"/>
          <w:szCs w:val="22"/>
        </w:rPr>
      </w:r>
    </w:p>
    <w:p>
      <w:pPr>
        <w:pStyle w:val="Normal"/>
        <w:ind w:left="212" w:hanging="0"/>
        <w:jc w:val="left"/>
        <w:rPr/>
      </w:pPr>
      <w:r>
        <w:rPr>
          <w:rFonts w:eastAsia="Times New Roman" w:cs="Times New Roman"/>
          <w:b/>
          <w:color w:val="000009"/>
          <w:sz w:val="20"/>
          <w:szCs w:val="20"/>
        </w:rPr>
        <w:t>#</w:t>
      </w:r>
      <w:r>
        <w:rPr>
          <w:rFonts w:eastAsia="Times New Roman" w:cs="Times New Roman"/>
          <w:b/>
          <w:color w:val="000009"/>
          <w:sz w:val="20"/>
          <w:szCs w:val="20"/>
        </w:rPr>
        <w:t>3</w:t>
      </w:r>
      <w:r>
        <w:rPr>
          <w:rFonts w:eastAsia="Times New Roman" w:cs="Times New Roman"/>
          <w:b/>
          <w:color w:val="000009"/>
          <w:sz w:val="20"/>
          <w:szCs w:val="20"/>
        </w:rPr>
        <w:t>.Amazon -WS [Top US Law Firm ]</w:t>
      </w:r>
    </w:p>
    <w:p>
      <w:pPr>
        <w:pStyle w:val="Normal"/>
        <w:spacing w:lineRule="exact" w:line="220" w:before="16" w:after="0"/>
        <w:jc w:val="left"/>
        <w:rPr>
          <w:sz w:val="22"/>
          <w:szCs w:val="22"/>
        </w:rPr>
      </w:pPr>
      <w:r>
        <w:rPr>
          <w:sz w:val="22"/>
          <w:szCs w:val="22"/>
        </w:rPr>
      </w:r>
    </w:p>
    <w:p>
      <w:pPr>
        <w:pStyle w:val="Normal"/>
        <w:ind w:left="212" w:hanging="0"/>
        <w:jc w:val="left"/>
        <w:rPr>
          <w:rFonts w:ascii="Times New Roman" w:hAnsi="Times New Roman" w:eastAsia="Times New Roman" w:cs="Times New Roman"/>
          <w:sz w:val="20"/>
          <w:szCs w:val="20"/>
        </w:rPr>
      </w:pPr>
      <w:r>
        <w:rPr>
          <w:rFonts w:eastAsia="Times New Roman" w:cs="Times New Roman"/>
          <w:b/>
          <w:color w:val="000009"/>
          <w:sz w:val="20"/>
          <w:szCs w:val="20"/>
        </w:rPr>
        <w:t xml:space="preserve">Environment                     : </w:t>
      </w:r>
      <w:r>
        <w:rPr>
          <w:rFonts w:eastAsia="Times New Roman" w:cs="Times New Roman"/>
          <w:color w:val="000000"/>
          <w:sz w:val="20"/>
          <w:szCs w:val="20"/>
        </w:rPr>
        <w:t>Amazon Linux, Jboss, HDP, EC2, VPC, S3, Servient the Complete eDiscoverySolution</w:t>
      </w:r>
    </w:p>
    <w:p>
      <w:pPr>
        <w:pStyle w:val="Normal"/>
        <w:spacing w:before="39" w:after="0"/>
        <w:ind w:left="212" w:hanging="0"/>
        <w:jc w:val="left"/>
        <w:rPr>
          <w:rFonts w:ascii="Times New Roman" w:hAnsi="Times New Roman" w:eastAsia="Times New Roman" w:cs="Times New Roman"/>
          <w:sz w:val="20"/>
          <w:szCs w:val="20"/>
        </w:rPr>
      </w:pPr>
      <w:r>
        <w:rPr>
          <w:rFonts w:eastAsia="Times New Roman" w:cs="Times New Roman"/>
          <w:b/>
          <w:sz w:val="20"/>
          <w:szCs w:val="20"/>
        </w:rPr>
        <w:t xml:space="preserve">Company Name                : Servient Inc. ( Feb 2017 toMay 2018) </w:t>
      </w:r>
      <w:r>
        <w:rPr>
          <w:rFonts w:eastAsia="Times New Roman" w:cs="Times New Roman"/>
          <w:b/>
          <w:color w:val="000009"/>
          <w:sz w:val="20"/>
          <w:szCs w:val="20"/>
        </w:rPr>
        <w:t>Role</w:t>
      </w:r>
    </w:p>
    <w:p>
      <w:pPr>
        <w:pStyle w:val="Normal"/>
        <w:spacing w:before="34" w:after="0"/>
        <w:ind w:left="2335" w:right="7009" w:hanging="0"/>
        <w:jc w:val="center"/>
        <w:rPr>
          <w:rFonts w:ascii="Times New Roman" w:hAnsi="Times New Roman" w:eastAsia="Times New Roman" w:cs="Times New Roman"/>
          <w:sz w:val="20"/>
          <w:szCs w:val="20"/>
        </w:rPr>
      </w:pPr>
      <w:r>
        <w:rPr>
          <w:rFonts w:eastAsia="Times New Roman" w:cs="Times New Roman"/>
          <w:b/>
          <w:color w:val="000009"/>
          <w:sz w:val="20"/>
          <w:szCs w:val="20"/>
        </w:rPr>
        <w:t>: DevOps Engineer</w:t>
      </w:r>
    </w:p>
    <w:p>
      <w:pPr>
        <w:pStyle w:val="Normal"/>
        <w:spacing w:before="34" w:after="0"/>
        <w:ind w:left="212" w:hanging="0"/>
        <w:jc w:val="left"/>
        <w:rPr>
          <w:rFonts w:ascii="Times New Roman" w:hAnsi="Times New Roman" w:eastAsia="Times New Roman" w:cs="Times New Roman"/>
          <w:sz w:val="20"/>
          <w:szCs w:val="20"/>
        </w:rPr>
      </w:pPr>
      <w:r>
        <w:rPr>
          <w:rFonts w:eastAsia="Times New Roman" w:cs="Times New Roman"/>
          <w:b/>
          <w:color w:val="000009"/>
          <w:sz w:val="20"/>
          <w:szCs w:val="20"/>
        </w:rPr>
        <w:t>Team Size                            20</w:t>
      </w:r>
    </w:p>
    <w:p>
      <w:pPr>
        <w:pStyle w:val="Normal"/>
        <w:spacing w:lineRule="exact" w:line="140" w:before="9" w:after="0"/>
        <w:jc w:val="left"/>
        <w:rPr>
          <w:sz w:val="15"/>
          <w:szCs w:val="15"/>
        </w:rPr>
      </w:pPr>
      <w:r>
        <w:rPr>
          <w:sz w:val="15"/>
          <w:szCs w:val="15"/>
        </w:rPr>
      </w:r>
    </w:p>
    <w:p>
      <w:pPr>
        <w:pStyle w:val="Normal"/>
        <w:ind w:left="212" w:hanging="0"/>
        <w:jc w:val="left"/>
        <w:rPr>
          <w:rFonts w:ascii="Times New Roman" w:hAnsi="Times New Roman" w:eastAsia="Times New Roman" w:cs="Times New Roman"/>
          <w:sz w:val="20"/>
          <w:szCs w:val="20"/>
        </w:rPr>
      </w:pPr>
      <w:r>
        <w:rPr>
          <w:rFonts w:eastAsia="Times New Roman" w:cs="Times New Roman"/>
          <w:b/>
          <w:color w:val="000009"/>
          <w:sz w:val="20"/>
          <w:szCs w:val="20"/>
        </w:rPr>
        <w:t>Roles &amp; Responsibilities:</w:t>
      </w:r>
    </w:p>
    <w:p>
      <w:pPr>
        <w:pStyle w:val="Normal"/>
        <w:spacing w:lineRule="auto" w:line="259" w:before="15" w:after="0"/>
        <w:ind w:left="932" w:right="2432" w:hanging="0"/>
        <w:jc w:val="left"/>
        <w:rPr>
          <w:rFonts w:ascii="Times New Roman" w:hAnsi="Times New Roman" w:eastAsia="Times New Roman" w:cs="Times New Roman"/>
          <w:sz w:val="20"/>
          <w:szCs w:val="20"/>
        </w:rPr>
      </w:pPr>
      <w:r>
        <w:rPr>
          <w:rFonts w:eastAsia="Times New Roman" w:cs="Times New Roman"/>
          <w:sz w:val="20"/>
          <w:szCs w:val="20"/>
        </w:rPr>
        <w:t>Design whole environment from scrach accroding to client requirement and its implementation. Installation of Hortonwork Hadoop suite over aws cloud.</w:t>
      </w:r>
    </w:p>
    <w:p>
      <w:pPr>
        <w:pStyle w:val="Normal"/>
        <w:spacing w:lineRule="auto" w:line="259"/>
        <w:ind w:left="932" w:right="2489" w:hanging="0"/>
        <w:jc w:val="left"/>
        <w:rPr>
          <w:rFonts w:ascii="Times New Roman" w:hAnsi="Times New Roman" w:eastAsia="Times New Roman" w:cs="Times New Roman"/>
          <w:sz w:val="20"/>
          <w:szCs w:val="20"/>
        </w:rPr>
      </w:pPr>
      <w:r>
        <w:rPr>
          <w:rFonts w:eastAsia="Times New Roman" w:cs="Times New Roman"/>
          <w:sz w:val="20"/>
          <w:szCs w:val="20"/>
        </w:rPr>
        <w:t xml:space="preserve">Installation and Integaration of Servient the Complete eDiscovery Solution product. </w:t>
      </w:r>
      <w:r>
        <w:rPr>
          <w:rFonts w:eastAsia="Times New Roman" w:cs="Times New Roman"/>
          <w:color w:val="000009"/>
          <w:sz w:val="20"/>
          <w:szCs w:val="20"/>
        </w:rPr>
        <w:t>Responsible for ingestion of peta bytes of data over aws cloud in hadoop hdfs and in container.</w:t>
      </w:r>
    </w:p>
    <w:p>
      <w:pPr>
        <w:pStyle w:val="Normal"/>
        <w:spacing w:lineRule="auto" w:line="273"/>
        <w:ind w:left="932" w:right="283" w:hanging="0"/>
        <w:jc w:val="left"/>
        <w:rPr>
          <w:rFonts w:ascii="Times New Roman" w:hAnsi="Times New Roman" w:eastAsia="Times New Roman" w:cs="Times New Roman"/>
          <w:sz w:val="20"/>
          <w:szCs w:val="20"/>
        </w:rPr>
      </w:pPr>
      <w:r>
        <w:rPr>
          <w:rFonts w:eastAsia="Times New Roman" w:cs="Times New Roman"/>
          <w:color w:val="000009"/>
          <w:sz w:val="20"/>
          <w:szCs w:val="20"/>
        </w:rPr>
        <w:t>Servient Enterprise edition ingests data directly from sources such as Office365, Exchange 2013 and SharePoint 2013 into hdfs.</w:t>
      </w:r>
    </w:p>
    <w:p>
      <w:pPr>
        <w:pStyle w:val="Normal"/>
        <w:spacing w:lineRule="exact" w:line="220"/>
        <w:ind w:left="572" w:hanging="0"/>
        <w:jc w:val="left"/>
        <w:rPr/>
      </w:pPr>
      <w:r>
        <w:rPr>
          <w:rFonts w:eastAsia="Times New Roman" w:cs="Times New Roman"/>
          <w:color w:val="000009"/>
          <w:sz w:val="20"/>
          <w:szCs w:val="20"/>
        </w:rPr>
        <w:tab/>
        <w:t>Implement Servient's integrated machine learning over cloud which include Hadoop, HBase, SOLR and delivers analytics at</w:t>
      </w:r>
    </w:p>
    <w:p>
      <w:pPr>
        <w:pStyle w:val="Normal"/>
        <w:spacing w:before="29" w:after="0"/>
        <w:ind w:left="932" w:hanging="0"/>
        <w:jc w:val="left"/>
        <w:rPr>
          <w:rFonts w:ascii="Times New Roman" w:hAnsi="Times New Roman" w:eastAsia="Times New Roman" w:cs="Times New Roman"/>
          <w:sz w:val="20"/>
          <w:szCs w:val="20"/>
        </w:rPr>
      </w:pPr>
      <w:r>
        <w:rPr>
          <w:rFonts w:eastAsia="Times New Roman" w:cs="Times New Roman"/>
          <w:color w:val="000009"/>
          <w:sz w:val="20"/>
          <w:szCs w:val="20"/>
        </w:rPr>
        <w:t>Web-Scale.</w:t>
      </w:r>
    </w:p>
    <w:p>
      <w:pPr>
        <w:pStyle w:val="Normal"/>
        <w:spacing w:before="48" w:after="0"/>
        <w:ind w:left="932" w:hanging="0"/>
        <w:jc w:val="left"/>
        <w:rPr/>
      </w:pPr>
      <w:r>
        <w:rPr>
          <w:rFonts w:eastAsia="Times New Roman" w:cs="Times New Roman"/>
          <w:color w:val="000009"/>
          <w:sz w:val="20"/>
          <w:szCs w:val="20"/>
        </w:rPr>
        <w:t>Installation of Tomcat 8, solar server, NFS Server / Client, LearningTomcat, Learning Engine , Truecrypt, veracrypt</w:t>
      </w:r>
    </w:p>
    <w:p>
      <w:pPr>
        <w:pStyle w:val="Normal"/>
        <w:spacing w:lineRule="auto" w:line="259" w:before="10" w:after="0"/>
        <w:ind w:left="932" w:right="2714" w:hanging="0"/>
        <w:jc w:val="left"/>
        <w:rPr>
          <w:rFonts w:ascii="Times New Roman" w:hAnsi="Times New Roman" w:eastAsia="Times New Roman" w:cs="Times New Roman"/>
          <w:sz w:val="20"/>
          <w:szCs w:val="20"/>
        </w:rPr>
      </w:pPr>
      <w:r>
        <w:rPr>
          <w:rFonts w:eastAsia="Times New Roman" w:cs="Times New Roman"/>
          <w:color w:val="000009"/>
          <w:sz w:val="20"/>
          <w:szCs w:val="20"/>
        </w:rPr>
        <w:t>Adminstration and development of AWS services along with Hortonwork services. Deploying dev team code into production using DevOps tool like jenkin, chef , ansible, svn. Strong experince in Hortonwork and AWS administration.</w:t>
      </w:r>
    </w:p>
    <w:p>
      <w:pPr>
        <w:pStyle w:val="Normal"/>
        <w:ind w:left="932" w:hanging="0"/>
        <w:jc w:val="left"/>
        <w:rPr>
          <w:rFonts w:ascii="Times New Roman" w:hAnsi="Times New Roman" w:eastAsia="Times New Roman" w:cs="Times New Roman"/>
          <w:sz w:val="20"/>
          <w:szCs w:val="20"/>
        </w:rPr>
      </w:pPr>
      <w:r>
        <w:rPr>
          <w:rFonts w:eastAsia="Times New Roman" w:cs="Times New Roman"/>
          <w:color w:val="000009"/>
          <w:sz w:val="20"/>
          <w:szCs w:val="20"/>
        </w:rPr>
        <w:t>Creating domains using single click using python and bash script.</w:t>
      </w:r>
    </w:p>
    <w:p>
      <w:pPr>
        <w:pStyle w:val="Normal"/>
        <w:spacing w:lineRule="auto" w:line="259" w:before="19" w:after="0"/>
        <w:ind w:left="932" w:right="1078" w:hanging="0"/>
        <w:jc w:val="left"/>
        <w:rPr>
          <w:rFonts w:ascii="Times New Roman" w:hAnsi="Times New Roman" w:eastAsia="Times New Roman" w:cs="Times New Roman"/>
          <w:sz w:val="20"/>
          <w:szCs w:val="20"/>
        </w:rPr>
      </w:pPr>
      <w:r>
        <w:rPr>
          <w:rFonts w:eastAsia="Times New Roman" w:cs="Times New Roman"/>
          <w:color w:val="000009"/>
          <w:sz w:val="20"/>
          <w:szCs w:val="20"/>
        </w:rPr>
        <w:t>Created lot of deamons for java services. Creted jenkins bash script. Using python script automate infrastructure. Creted various on demand services of EC2 instances for burst services.</w:t>
      </w:r>
    </w:p>
    <w:p>
      <w:pPr>
        <w:pStyle w:val="Normal"/>
        <w:spacing w:lineRule="exact" w:line="200" w:before="17" w:after="0"/>
        <w:jc w:val="left"/>
        <w:rPr>
          <w:sz w:val="20"/>
          <w:szCs w:val="20"/>
        </w:rPr>
      </w:pPr>
      <w:r>
        <w:rPr>
          <w:sz w:val="20"/>
          <w:szCs w:val="20"/>
        </w:rPr>
      </w:r>
    </w:p>
    <w:p>
      <w:pPr>
        <w:pStyle w:val="Normal"/>
        <w:ind w:left="212" w:hanging="0"/>
        <w:jc w:val="left"/>
        <w:rPr/>
      </w:pPr>
      <w:r>
        <w:rPr>
          <w:rFonts w:eastAsia="Times New Roman" w:cs="Times New Roman"/>
          <w:b/>
          <w:color w:val="000009"/>
          <w:sz w:val="20"/>
          <w:szCs w:val="20"/>
        </w:rPr>
        <w:t>#</w:t>
      </w:r>
      <w:r>
        <w:rPr>
          <w:rFonts w:eastAsia="Times New Roman" w:cs="Times New Roman"/>
          <w:b/>
          <w:color w:val="000009"/>
          <w:sz w:val="20"/>
          <w:szCs w:val="20"/>
        </w:rPr>
        <w:t>4</w:t>
      </w:r>
      <w:r>
        <w:rPr>
          <w:rFonts w:eastAsia="Times New Roman" w:cs="Times New Roman"/>
          <w:b/>
          <w:color w:val="000009"/>
          <w:sz w:val="20"/>
          <w:szCs w:val="20"/>
        </w:rPr>
        <w:t>. ApacheCorpPoc</w:t>
      </w:r>
    </w:p>
    <w:p>
      <w:pPr>
        <w:pStyle w:val="Normal"/>
        <w:spacing w:lineRule="exact" w:line="240" w:before="1" w:after="0"/>
        <w:jc w:val="left"/>
        <w:rPr>
          <w:sz w:val="24"/>
          <w:szCs w:val="24"/>
        </w:rPr>
      </w:pPr>
      <w:r>
        <w:rPr>
          <w:sz w:val="24"/>
          <w:szCs w:val="24"/>
        </w:rPr>
      </w:r>
    </w:p>
    <w:p>
      <w:pPr>
        <w:pStyle w:val="Normal"/>
        <w:ind w:left="212" w:hanging="0"/>
        <w:jc w:val="left"/>
        <w:rPr/>
      </w:pPr>
      <w:r>
        <w:rPr>
          <w:rFonts w:eastAsia="Times New Roman" w:cs="Times New Roman"/>
          <w:b/>
          <w:color w:val="000009"/>
          <w:sz w:val="20"/>
          <w:szCs w:val="20"/>
        </w:rPr>
        <w:t xml:space="preserve">Environment                     : </w:t>
      </w:r>
      <w:r>
        <w:rPr>
          <w:rFonts w:eastAsia="Times New Roman" w:cs="Times New Roman"/>
          <w:color w:val="000000"/>
          <w:sz w:val="20"/>
          <w:szCs w:val="20"/>
        </w:rPr>
        <w:t>Red Hat 6, Tomcat, HDP, AWS, Solar Cloud, Servient the Complete eDiscovery Solution</w:t>
      </w:r>
      <w:r>
        <w:rPr>
          <w:rFonts w:eastAsia="Times New Roman" w:cs="Times New Roman"/>
          <w:b/>
          <w:sz w:val="20"/>
          <w:szCs w:val="20"/>
        </w:rPr>
        <w:t xml:space="preserve">Company Name                : Servient Inc. ( Feb 2017 toMay 201) </w:t>
      </w:r>
      <w:r>
        <w:rPr>
          <w:rFonts w:eastAsia="Times New Roman" w:cs="Times New Roman"/>
          <w:b/>
          <w:color w:val="000009"/>
          <w:sz w:val="20"/>
          <w:szCs w:val="20"/>
        </w:rPr>
        <w:t>Role                                   : DevOps Engineer</w:t>
      </w:r>
    </w:p>
    <w:p>
      <w:pPr>
        <w:pStyle w:val="Normal"/>
        <w:spacing w:lineRule="exact" w:line="160"/>
        <w:ind w:left="112" w:hanging="0"/>
        <w:jc w:val="left"/>
        <w:rPr>
          <w:rFonts w:ascii="Times New Roman" w:hAnsi="Times New Roman" w:eastAsia="Times New Roman" w:cs="Times New Roman"/>
          <w:sz w:val="20"/>
          <w:szCs w:val="20"/>
        </w:rPr>
      </w:pPr>
      <w:r>
        <w:rPr>
          <w:rFonts w:eastAsia="Times New Roman" w:cs="Times New Roman"/>
          <w:b/>
          <w:color w:val="000009"/>
          <w:position w:val="1"/>
          <w:sz w:val="20"/>
          <w:szCs w:val="20"/>
        </w:rPr>
        <w:t>Team Size                             20</w:t>
      </w:r>
    </w:p>
    <w:p>
      <w:pPr>
        <w:pStyle w:val="Normal"/>
        <w:spacing w:lineRule="exact" w:line="140" w:before="9" w:after="0"/>
        <w:jc w:val="left"/>
        <w:rPr>
          <w:sz w:val="15"/>
          <w:szCs w:val="15"/>
        </w:rPr>
      </w:pPr>
      <w:r>
        <w:rPr>
          <w:sz w:val="15"/>
          <w:szCs w:val="15"/>
        </w:rPr>
      </w:r>
    </w:p>
    <w:p>
      <w:pPr>
        <w:pStyle w:val="Normal"/>
        <w:ind w:left="112" w:hanging="0"/>
        <w:jc w:val="left"/>
        <w:rPr>
          <w:rFonts w:ascii="Times New Roman" w:hAnsi="Times New Roman" w:eastAsia="Times New Roman" w:cs="Times New Roman"/>
          <w:sz w:val="20"/>
          <w:szCs w:val="20"/>
        </w:rPr>
      </w:pPr>
      <w:r>
        <w:rPr>
          <w:rFonts w:eastAsia="Times New Roman" w:cs="Times New Roman"/>
          <w:b/>
          <w:color w:val="000009"/>
          <w:sz w:val="20"/>
          <w:szCs w:val="20"/>
        </w:rPr>
        <w:t>Roles &amp; Responsibilities:</w:t>
      </w:r>
    </w:p>
    <w:p>
      <w:pPr>
        <w:pStyle w:val="Normal"/>
        <w:spacing w:lineRule="auto" w:line="254" w:before="15" w:after="0"/>
        <w:ind w:left="832" w:right="2631" w:hanging="0"/>
        <w:jc w:val="left"/>
        <w:rPr/>
      </w:pPr>
      <w:r>
        <w:rPr>
          <w:rFonts w:eastAsia="Times New Roman" w:cs="Times New Roman"/>
          <w:sz w:val="20"/>
          <w:szCs w:val="20"/>
        </w:rPr>
        <w:t>Installation of Hortonwork Hadoop suite over aws EC2 instnaces including aws networking. Installation and Integaration of Servient the Complete eDiscovery Solution product.</w:t>
      </w:r>
    </w:p>
    <w:p>
      <w:pPr>
        <w:pStyle w:val="Normal"/>
        <w:spacing w:before="4" w:after="0"/>
        <w:ind w:left="832" w:hanging="0"/>
        <w:jc w:val="left"/>
        <w:rPr>
          <w:rFonts w:ascii="Times New Roman" w:hAnsi="Times New Roman" w:eastAsia="Times New Roman" w:cs="Times New Roman"/>
          <w:sz w:val="20"/>
          <w:szCs w:val="20"/>
        </w:rPr>
      </w:pPr>
      <w:r>
        <w:rPr>
          <w:rFonts w:eastAsia="Times New Roman" w:cs="Times New Roman"/>
          <w:color w:val="000009"/>
          <w:sz w:val="20"/>
          <w:szCs w:val="20"/>
        </w:rPr>
        <w:t>Ingestion of 1TB data in hadoop cluster. Using machine learning algorithm fetch meaningful data.</w:t>
      </w:r>
    </w:p>
    <w:p>
      <w:pPr>
        <w:pStyle w:val="Normal"/>
        <w:spacing w:lineRule="auto" w:line="273" w:before="19" w:after="0"/>
        <w:ind w:left="832" w:right="219" w:hanging="0"/>
        <w:jc w:val="left"/>
        <w:rPr>
          <w:rFonts w:ascii="Times New Roman" w:hAnsi="Times New Roman" w:eastAsia="Times New Roman" w:cs="Times New Roman"/>
          <w:sz w:val="20"/>
          <w:szCs w:val="20"/>
        </w:rPr>
      </w:pPr>
      <w:r>
        <w:rPr>
          <w:rFonts w:eastAsia="Times New Roman" w:cs="Times New Roman"/>
          <w:color w:val="000009"/>
          <w:sz w:val="20"/>
          <w:szCs w:val="20"/>
        </w:rPr>
        <w:t>Servient Enterprise edition ingests data directly from sources such as Office365, Exchange 2013 and SharePoint 2013 into hdfs.</w:t>
      </w:r>
    </w:p>
    <w:p>
      <w:pPr>
        <w:pStyle w:val="Normal"/>
        <w:spacing w:lineRule="auto" w:line="259" w:before="11" w:after="0"/>
        <w:ind w:left="832" w:right="801" w:hanging="0"/>
        <w:jc w:val="left"/>
        <w:rPr>
          <w:rFonts w:ascii="Times New Roman" w:hAnsi="Times New Roman" w:eastAsia="Times New Roman" w:cs="Times New Roman"/>
          <w:sz w:val="20"/>
          <w:szCs w:val="20"/>
        </w:rPr>
      </w:pPr>
      <w:r>
        <w:rPr>
          <w:rFonts w:eastAsia="Times New Roman" w:cs="Times New Roman"/>
          <w:color w:val="000009"/>
          <w:sz w:val="20"/>
          <w:szCs w:val="20"/>
        </w:rPr>
        <w:t>Installation of solar node in clustering to peform indexing. Create dinest dataset and creating training data set. Installation of Tomcat 8, solar server, NFS Server / Client, LearningTomcat, Learning Engine , Truecrypt, veracrypt Creatinh jenkins build and deployed using ansible tool in to environment.</w:t>
      </w:r>
    </w:p>
    <w:p>
      <w:pPr>
        <w:pStyle w:val="Normal"/>
        <w:ind w:left="832" w:hanging="0"/>
        <w:jc w:val="left"/>
        <w:rPr>
          <w:rFonts w:ascii="Times New Roman" w:hAnsi="Times New Roman" w:eastAsia="Times New Roman" w:cs="Times New Roman"/>
          <w:sz w:val="20"/>
          <w:szCs w:val="20"/>
        </w:rPr>
      </w:pPr>
      <w:r>
        <w:rPr>
          <w:rFonts w:eastAsia="Times New Roman" w:cs="Times New Roman"/>
          <w:color w:val="000009"/>
          <w:sz w:val="20"/>
          <w:szCs w:val="20"/>
        </w:rPr>
        <w:t>Perorm site relaiblity engineering for application performns and infrastructure maintanace.</w:t>
      </w:r>
    </w:p>
    <w:p>
      <w:pPr>
        <w:pStyle w:val="Normal"/>
        <w:spacing w:lineRule="auto" w:line="259" w:before="19" w:after="0"/>
        <w:ind w:left="832" w:right="2030" w:hanging="0"/>
        <w:jc w:val="left"/>
        <w:rPr>
          <w:rFonts w:ascii="Times New Roman" w:hAnsi="Times New Roman" w:eastAsia="Times New Roman" w:cs="Times New Roman"/>
          <w:sz w:val="20"/>
          <w:szCs w:val="20"/>
        </w:rPr>
      </w:pPr>
      <w:r>
        <w:rPr>
          <w:rFonts w:eastAsia="Times New Roman" w:cs="Times New Roman"/>
          <w:color w:val="000009"/>
          <w:sz w:val="20"/>
          <w:szCs w:val="20"/>
        </w:rPr>
        <w:t>Using python boto3 and pip module write multiple script of uploadservice, data ingesion, consumer. Converting electronic data into required format using open source OCR tool.</w:t>
      </w:r>
    </w:p>
    <w:p>
      <w:pPr>
        <w:pStyle w:val="Normal"/>
        <w:spacing w:lineRule="auto" w:line="261"/>
        <w:ind w:left="832" w:right="1540" w:hanging="0"/>
        <w:jc w:val="left"/>
        <w:rPr>
          <w:rFonts w:ascii="Times New Roman" w:hAnsi="Times New Roman" w:eastAsia="Times New Roman" w:cs="Times New Roman"/>
          <w:sz w:val="20"/>
          <w:szCs w:val="20"/>
        </w:rPr>
      </w:pPr>
      <w:r>
        <w:rPr>
          <w:rFonts w:eastAsia="Times New Roman" w:cs="Times New Roman"/>
          <w:color w:val="000009"/>
          <w:sz w:val="20"/>
          <w:szCs w:val="20"/>
        </w:rPr>
        <w:t>Creating on demand burst services base on data load and create automatic launched ami configuration. Create automatice code pipe line for code deployment from Dev environmnet to production environment . Creted various on demand services of EC2 instances for burst services.</w:t>
      </w:r>
    </w:p>
    <w:p>
      <w:pPr>
        <w:pStyle w:val="Normal"/>
        <w:spacing w:lineRule="exact" w:line="200" w:before="15" w:after="0"/>
        <w:jc w:val="left"/>
        <w:rPr>
          <w:sz w:val="20"/>
          <w:szCs w:val="20"/>
        </w:rPr>
      </w:pPr>
      <w:r>
        <w:rPr>
          <w:sz w:val="20"/>
          <w:szCs w:val="20"/>
        </w:rPr>
      </w:r>
    </w:p>
    <w:p>
      <w:pPr>
        <w:pStyle w:val="Normal"/>
        <w:ind w:left="112" w:hanging="0"/>
        <w:jc w:val="left"/>
        <w:rPr/>
      </w:pPr>
      <w:r>
        <w:rPr>
          <w:rFonts w:eastAsia="Times New Roman" w:cs="Times New Roman"/>
          <w:b/>
          <w:color w:val="000009"/>
          <w:sz w:val="20"/>
          <w:szCs w:val="20"/>
        </w:rPr>
        <w:t>#</w:t>
      </w:r>
      <w:r>
        <w:rPr>
          <w:rFonts w:eastAsia="Times New Roman" w:cs="Times New Roman"/>
          <w:b/>
          <w:color w:val="000009"/>
          <w:sz w:val="20"/>
          <w:szCs w:val="20"/>
        </w:rPr>
        <w:t xml:space="preserve">5 </w:t>
      </w:r>
      <w:r>
        <w:rPr>
          <w:rFonts w:eastAsia="Times New Roman" w:cs="Times New Roman"/>
          <w:b/>
          <w:color w:val="000009"/>
          <w:sz w:val="20"/>
          <w:szCs w:val="20"/>
        </w:rPr>
        <w:t>.Imaging Upgradation</w:t>
      </w:r>
    </w:p>
    <w:p>
      <w:pPr>
        <w:pStyle w:val="Normal"/>
        <w:spacing w:lineRule="exact" w:line="240"/>
        <w:jc w:val="left"/>
        <w:rPr>
          <w:sz w:val="24"/>
          <w:szCs w:val="24"/>
        </w:rPr>
      </w:pPr>
      <w:r>
        <w:rPr>
          <w:sz w:val="24"/>
          <w:szCs w:val="24"/>
        </w:rPr>
      </w:r>
    </w:p>
    <w:p>
      <w:pPr>
        <w:pStyle w:val="Normal"/>
        <w:ind w:left="112" w:hanging="0"/>
        <w:jc w:val="left"/>
        <w:rPr>
          <w:rFonts w:ascii="Times New Roman" w:hAnsi="Times New Roman" w:eastAsia="Times New Roman" w:cs="Times New Roman"/>
          <w:sz w:val="20"/>
          <w:szCs w:val="20"/>
        </w:rPr>
      </w:pPr>
      <w:r>
        <w:rPr>
          <w:rFonts w:eastAsia="Times New Roman" w:cs="Times New Roman"/>
          <w:b/>
          <w:color w:val="000009"/>
          <w:sz w:val="20"/>
          <w:szCs w:val="20"/>
        </w:rPr>
        <w:t xml:space="preserve">Environment                     : </w:t>
      </w:r>
      <w:r>
        <w:rPr>
          <w:rFonts w:eastAsia="Times New Roman" w:cs="Times New Roman"/>
          <w:color w:val="000000"/>
          <w:sz w:val="20"/>
          <w:szCs w:val="20"/>
        </w:rPr>
        <w:t>Red Hat 6, WebLogic, SOA, UCM, IPM, Oracle 12c, BPM, WFR, WEC</w:t>
      </w:r>
    </w:p>
    <w:p>
      <w:pPr>
        <w:pStyle w:val="Normal"/>
        <w:spacing w:lineRule="auto" w:line="273" w:before="39" w:after="0"/>
        <w:ind w:left="112" w:right="4116" w:hanging="0"/>
        <w:jc w:val="left"/>
        <w:rPr>
          <w:rFonts w:ascii="Times New Roman" w:hAnsi="Times New Roman" w:eastAsia="Times New Roman" w:cs="Times New Roman"/>
          <w:sz w:val="20"/>
          <w:szCs w:val="20"/>
        </w:rPr>
      </w:pPr>
      <w:r>
        <w:rPr>
          <w:rFonts w:eastAsia="Times New Roman" w:cs="Times New Roman"/>
          <w:b/>
          <w:color w:val="000009"/>
          <w:sz w:val="20"/>
          <w:szCs w:val="20"/>
        </w:rPr>
        <w:t>Role                                   : Software Engineer- DevOps Engineer Team. Company Name                : Aurionpro Solutions Inc.( March 2015 to Feb 2017) Team Size                            8</w:t>
      </w:r>
    </w:p>
    <w:p>
      <w:pPr>
        <w:pStyle w:val="Normal"/>
        <w:spacing w:lineRule="exact" w:line="120" w:before="2" w:after="0"/>
        <w:jc w:val="left"/>
        <w:rPr>
          <w:sz w:val="12"/>
          <w:szCs w:val="12"/>
        </w:rPr>
      </w:pPr>
      <w:r>
        <w:rPr>
          <w:sz w:val="12"/>
          <w:szCs w:val="12"/>
        </w:rPr>
      </w:r>
    </w:p>
    <w:p>
      <w:pPr>
        <w:pStyle w:val="Normal"/>
        <w:ind w:left="112" w:hanging="0"/>
        <w:jc w:val="left"/>
        <w:rPr>
          <w:rFonts w:ascii="Times New Roman" w:hAnsi="Times New Roman" w:eastAsia="Times New Roman" w:cs="Times New Roman"/>
          <w:sz w:val="20"/>
          <w:szCs w:val="20"/>
        </w:rPr>
      </w:pPr>
      <w:r>
        <w:rPr>
          <w:rFonts w:eastAsia="Times New Roman" w:cs="Times New Roman"/>
          <w:b/>
          <w:color w:val="000009"/>
          <w:sz w:val="20"/>
          <w:szCs w:val="20"/>
        </w:rPr>
        <w:t>Roles &amp; Responsibilities:</w:t>
      </w:r>
    </w:p>
    <w:p>
      <w:pPr>
        <w:pStyle w:val="Normal"/>
        <w:spacing w:lineRule="auto" w:line="259" w:before="15" w:after="0"/>
        <w:ind w:left="832" w:right="1027" w:hanging="0"/>
        <w:jc w:val="left"/>
        <w:rPr>
          <w:rFonts w:ascii="Times New Roman" w:hAnsi="Times New Roman" w:eastAsia="Times New Roman" w:cs="Times New Roman"/>
          <w:sz w:val="20"/>
          <w:szCs w:val="20"/>
        </w:rPr>
      </w:pPr>
      <w:r>
        <w:rPr>
          <w:rFonts w:eastAsia="Times New Roman" w:cs="Times New Roman"/>
          <w:sz w:val="20"/>
          <w:szCs w:val="20"/>
        </w:rPr>
        <w:t>Create whole Imaging environment from scratch, involved in project from requirement gathering todeployment. Building road map for project development and lead whole project from technical perspective.</w:t>
      </w:r>
    </w:p>
    <w:p>
      <w:pPr>
        <w:pStyle w:val="Normal"/>
        <w:ind w:left="832" w:hanging="0"/>
        <w:jc w:val="left"/>
        <w:rPr>
          <w:rFonts w:ascii="Times New Roman" w:hAnsi="Times New Roman" w:eastAsia="Times New Roman" w:cs="Times New Roman"/>
          <w:sz w:val="20"/>
          <w:szCs w:val="20"/>
        </w:rPr>
      </w:pPr>
      <w:r>
        <w:rPr>
          <w:rFonts w:eastAsia="Times New Roman" w:cs="Times New Roman"/>
          <w:sz w:val="20"/>
          <w:szCs w:val="20"/>
        </w:rPr>
        <w:t>Upgraded whole Imaging application from IPM version 11.1.1 6.0 to 11.1.1.9.0.</w:t>
      </w:r>
    </w:p>
    <w:p>
      <w:pPr>
        <w:pStyle w:val="Normal"/>
        <w:spacing w:lineRule="auto" w:line="259" w:before="19" w:after="0"/>
        <w:ind w:left="832" w:right="2420" w:hanging="0"/>
        <w:jc w:val="left"/>
        <w:rPr>
          <w:rFonts w:ascii="Times New Roman" w:hAnsi="Times New Roman" w:eastAsia="Times New Roman" w:cs="Times New Roman"/>
          <w:sz w:val="20"/>
          <w:szCs w:val="20"/>
        </w:rPr>
      </w:pPr>
      <w:r>
        <w:rPr>
          <w:rFonts w:eastAsia="Times New Roman" w:cs="Times New Roman"/>
          <w:sz w:val="20"/>
          <w:szCs w:val="20"/>
        </w:rPr>
        <w:t>Installation and configuration Web centre Content, SOA suit, WebLogic Server, IPM domain. Migration of 11g database data to 12c database using export and import tool of Oracle. Patching of production environment, installation of CPU patches, WebLogic administration. Developed bash script to monitor production environment. Linux crontab to remove old Data. Integration of Ldap and SSL to domain. Developed Java utilities for application customization.</w:t>
      </w:r>
    </w:p>
    <w:p>
      <w:pPr>
        <w:pStyle w:val="Normal"/>
        <w:spacing w:lineRule="auto" w:line="273"/>
        <w:ind w:left="832" w:right="94" w:hanging="0"/>
        <w:jc w:val="left"/>
        <w:rPr>
          <w:rFonts w:ascii="Times New Roman" w:hAnsi="Times New Roman" w:eastAsia="Times New Roman" w:cs="Times New Roman"/>
          <w:sz w:val="20"/>
          <w:szCs w:val="20"/>
        </w:rPr>
      </w:pPr>
      <w:r>
        <w:rPr>
          <w:rFonts w:eastAsia="Times New Roman" w:cs="Times New Roman"/>
          <w:color w:val="000009"/>
          <w:sz w:val="20"/>
          <w:szCs w:val="20"/>
        </w:rPr>
        <w:t>Administered and maintained Oracle Document Capture, Oracle Forms Recognition, Oracle Imaging and Oracle SOA (with troubleshooting/backup &amp;recovery).</w:t>
      </w:r>
    </w:p>
    <w:p>
      <w:pPr>
        <w:pStyle w:val="Normal"/>
        <w:spacing w:before="11" w:after="0"/>
        <w:ind w:left="832" w:hanging="0"/>
        <w:jc w:val="left"/>
        <w:rPr>
          <w:rFonts w:ascii="Times New Roman" w:hAnsi="Times New Roman" w:eastAsia="Times New Roman" w:cs="Times New Roman"/>
          <w:sz w:val="20"/>
          <w:szCs w:val="20"/>
        </w:rPr>
      </w:pPr>
      <w:r>
        <w:rPr>
          <w:rFonts w:eastAsia="Times New Roman" w:cs="Times New Roman"/>
          <w:color w:val="000009"/>
          <w:sz w:val="20"/>
          <w:szCs w:val="20"/>
        </w:rPr>
        <w:t>Involved in complete Oracle web-centre stack upgrade(ODC, OFR, Imaging, SOA, Oracle DB)</w:t>
      </w:r>
    </w:p>
    <w:p>
      <w:pPr>
        <w:pStyle w:val="Normal"/>
        <w:spacing w:before="19" w:after="0"/>
        <w:ind w:left="832" w:hanging="0"/>
        <w:jc w:val="left"/>
        <w:rPr>
          <w:rFonts w:ascii="Times New Roman" w:hAnsi="Times New Roman" w:eastAsia="Times New Roman" w:cs="Times New Roman"/>
          <w:sz w:val="20"/>
          <w:szCs w:val="20"/>
        </w:rPr>
      </w:pPr>
      <w:r>
        <w:rPr>
          <w:rFonts w:eastAsia="Times New Roman" w:cs="Times New Roman"/>
          <w:color w:val="000009"/>
          <w:sz w:val="20"/>
          <w:szCs w:val="20"/>
        </w:rPr>
        <w:t>Provide the quick resolution/workarounds for runtime Production issue and maintained the smooth run of business</w:t>
      </w:r>
    </w:p>
    <w:p>
      <w:pPr>
        <w:pStyle w:val="Normal"/>
        <w:spacing w:before="15" w:after="0"/>
        <w:ind w:left="832" w:hanging="0"/>
        <w:jc w:val="left"/>
        <w:rPr>
          <w:rFonts w:ascii="Times New Roman" w:hAnsi="Times New Roman" w:eastAsia="Times New Roman" w:cs="Times New Roman"/>
          <w:sz w:val="20"/>
          <w:szCs w:val="20"/>
        </w:rPr>
      </w:pPr>
      <w:r>
        <w:rPr>
          <w:rFonts w:eastAsia="Times New Roman" w:cs="Times New Roman"/>
          <w:color w:val="000009"/>
          <w:sz w:val="20"/>
          <w:szCs w:val="20"/>
        </w:rPr>
        <w:t>Maintenance tasks - Server Health, troubleshooting routine issues. Worked on various change request and wish lists of client.</w:t>
      </w:r>
    </w:p>
    <w:p>
      <w:pPr>
        <w:pStyle w:val="Normal"/>
        <w:spacing w:lineRule="exact" w:line="260" w:before="19" w:after="0"/>
        <w:jc w:val="left"/>
        <w:rPr>
          <w:sz w:val="26"/>
          <w:szCs w:val="26"/>
        </w:rPr>
      </w:pPr>
      <w:r>
        <w:rPr>
          <w:sz w:val="26"/>
          <w:szCs w:val="26"/>
        </w:rPr>
      </w:r>
    </w:p>
    <w:p>
      <w:pPr>
        <w:sectPr>
          <w:type w:val="nextPage"/>
          <w:pgSz w:w="11906" w:h="16838"/>
          <w:pgMar w:left="360" w:right="600" w:header="0" w:top="1140" w:footer="0" w:bottom="280" w:gutter="0"/>
          <w:pgNumType w:fmt="decimal"/>
          <w:formProt w:val="false"/>
          <w:textDirection w:val="lrTb"/>
          <w:docGrid w:type="default" w:linePitch="240" w:charSpace="2047"/>
        </w:sectPr>
        <w:pStyle w:val="Normal"/>
        <w:ind w:hanging="0"/>
        <w:jc w:val="left"/>
        <w:rPr>
          <w:rFonts w:ascii="Times New Roman" w:hAnsi="Times New Roman" w:eastAsia="Times New Roman" w:cs="Times New Roman"/>
          <w:b/>
          <w:b/>
          <w:color w:val="000009"/>
          <w:w w:val="100"/>
          <w:sz w:val="20"/>
          <w:szCs w:val="20"/>
        </w:rPr>
      </w:pPr>
      <w:r>
        <w:rPr/>
      </w:r>
    </w:p>
    <w:p>
      <w:pPr>
        <w:pStyle w:val="Normal"/>
        <w:spacing w:before="75" w:after="0"/>
        <w:ind w:left="112" w:hanging="0"/>
        <w:jc w:val="left"/>
        <w:rPr>
          <w:rFonts w:ascii="Times New Roman" w:hAnsi="Times New Roman" w:eastAsia="Times New Roman" w:cs="Times New Roman"/>
          <w:sz w:val="16"/>
          <w:szCs w:val="16"/>
        </w:rPr>
      </w:pPr>
      <w:r>
        <w:rPr>
          <w:rFonts w:eastAsia="Times New Roman" w:cs="Times New Roman"/>
          <w:b/>
          <w:color w:val="000009"/>
          <w:w w:val="98"/>
          <w:sz w:val="16"/>
          <w:szCs w:val="16"/>
        </w:rPr>
        <w:t>ACADEMIC</w:t>
      </w:r>
      <w:r>
        <w:rPr>
          <w:rFonts w:eastAsia="Times New Roman" w:cs="Times New Roman"/>
          <w:b/>
          <w:color w:val="000009"/>
          <w:w w:val="100"/>
          <w:sz w:val="16"/>
          <w:szCs w:val="16"/>
        </w:rPr>
        <w:t xml:space="preserve"> </w:t>
      </w:r>
      <w:r>
        <w:rPr>
          <w:rFonts w:eastAsia="Times New Roman" w:cs="Times New Roman"/>
          <w:b/>
          <w:color w:val="000009"/>
          <w:w w:val="98"/>
          <w:sz w:val="16"/>
          <w:szCs w:val="16"/>
        </w:rPr>
        <w:t>CREDENTIALS:</w:t>
      </w:r>
    </w:p>
    <w:p>
      <w:pPr>
        <w:pStyle w:val="Normal"/>
        <w:spacing w:lineRule="exact" w:line="200" w:before="10" w:after="0"/>
        <w:jc w:val="left"/>
        <w:rPr>
          <w:sz w:val="20"/>
          <w:szCs w:val="20"/>
        </w:rPr>
      </w:pPr>
      <w:r>
        <w:rPr>
          <w:sz w:val="20"/>
          <w:szCs w:val="20"/>
        </w:rPr>
      </w:r>
    </w:p>
    <w:p>
      <w:pPr>
        <w:pStyle w:val="Normal"/>
        <w:ind w:left="472" w:hanging="0"/>
        <w:jc w:val="left"/>
        <w:rPr>
          <w:rFonts w:ascii="Times New Roman" w:hAnsi="Times New Roman" w:eastAsia="Times New Roman" w:cs="Times New Roman"/>
          <w:sz w:val="20"/>
          <w:szCs w:val="20"/>
        </w:rPr>
      </w:pPr>
      <w:r>
        <w:rPr>
          <w:rFonts w:eastAsia="Times New Roman" w:cs="Times New Roman"/>
          <w:color w:val="000009"/>
          <w:w w:val="100"/>
          <w:sz w:val="21"/>
          <w:szCs w:val="21"/>
        </w:rPr>
        <w:t xml:space="preserve">     </w:t>
      </w:r>
      <w:r>
        <w:rPr>
          <w:rFonts w:eastAsia="Times New Roman" w:cs="Times New Roman"/>
          <w:b/>
          <w:color w:val="000009"/>
          <w:w w:val="100"/>
          <w:sz w:val="20"/>
          <w:szCs w:val="20"/>
        </w:rPr>
        <w:t xml:space="preserve">B.E. </w:t>
      </w:r>
      <w:r>
        <w:rPr>
          <w:rFonts w:eastAsia="Times New Roman" w:cs="Times New Roman"/>
          <w:color w:val="000009"/>
          <w:w w:val="100"/>
          <w:sz w:val="20"/>
          <w:szCs w:val="20"/>
        </w:rPr>
        <w:t xml:space="preserve">from </w:t>
      </w:r>
      <w:r>
        <w:rPr>
          <w:rFonts w:eastAsia="Times New Roman" w:cs="Times New Roman"/>
          <w:b/>
          <w:color w:val="000009"/>
          <w:w w:val="100"/>
          <w:sz w:val="20"/>
          <w:szCs w:val="20"/>
        </w:rPr>
        <w:t xml:space="preserve">D. Y. Patil college of Engg. And Technology, Kolhapur </w:t>
      </w:r>
      <w:r>
        <w:rPr>
          <w:rFonts w:eastAsia="Times New Roman" w:cs="Times New Roman"/>
          <w:color w:val="000009"/>
          <w:w w:val="100"/>
          <w:sz w:val="20"/>
          <w:szCs w:val="20"/>
        </w:rPr>
        <w:t xml:space="preserve">in 2013 with a </w:t>
      </w:r>
      <w:r>
        <w:rPr>
          <w:rFonts w:eastAsia="Times New Roman" w:cs="Times New Roman"/>
          <w:b/>
          <w:color w:val="000009"/>
          <w:w w:val="100"/>
          <w:sz w:val="20"/>
          <w:szCs w:val="20"/>
        </w:rPr>
        <w:t xml:space="preserve">CGPA: </w:t>
      </w:r>
      <w:r>
        <w:rPr>
          <w:rFonts w:eastAsia="Times New Roman" w:cs="Times New Roman"/>
          <w:color w:val="000009"/>
          <w:w w:val="100"/>
          <w:sz w:val="20"/>
          <w:szCs w:val="20"/>
        </w:rPr>
        <w:t xml:space="preserve">of </w:t>
      </w:r>
      <w:r>
        <w:rPr>
          <w:rFonts w:eastAsia="Times New Roman" w:cs="Times New Roman"/>
          <w:b/>
          <w:color w:val="000009"/>
          <w:w w:val="100"/>
          <w:sz w:val="20"/>
          <w:szCs w:val="20"/>
        </w:rPr>
        <w:t>7.48/10(70%inBE).</w:t>
      </w:r>
    </w:p>
    <w:p>
      <w:pPr>
        <w:pStyle w:val="Normal"/>
        <w:spacing w:lineRule="exact" w:line="240"/>
        <w:ind w:left="472" w:hanging="0"/>
        <w:jc w:val="left"/>
        <w:rPr>
          <w:rFonts w:ascii="Times New Roman" w:hAnsi="Times New Roman" w:eastAsia="Times New Roman" w:cs="Times New Roman"/>
          <w:sz w:val="20"/>
          <w:szCs w:val="20"/>
        </w:rPr>
      </w:pP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High School qualifying examination (10+2) from </w:t>
      </w:r>
      <w:r>
        <w:rPr>
          <w:rFonts w:eastAsia="Times New Roman" w:cs="Times New Roman"/>
          <w:i/>
          <w:color w:val="000009"/>
          <w:w w:val="100"/>
          <w:sz w:val="20"/>
          <w:szCs w:val="20"/>
        </w:rPr>
        <w:t xml:space="preserve">SVS College </w:t>
      </w:r>
      <w:r>
        <w:rPr>
          <w:rFonts w:eastAsia="Times New Roman" w:cs="Times New Roman"/>
          <w:color w:val="000009"/>
          <w:w w:val="100"/>
          <w:sz w:val="20"/>
          <w:szCs w:val="20"/>
        </w:rPr>
        <w:t xml:space="preserve">in the year 2008 with </w:t>
      </w:r>
      <w:r>
        <w:rPr>
          <w:rFonts w:eastAsia="Times New Roman" w:cs="Times New Roman"/>
          <w:b/>
          <w:color w:val="000009"/>
          <w:w w:val="100"/>
          <w:sz w:val="20"/>
          <w:szCs w:val="20"/>
        </w:rPr>
        <w:t>66</w:t>
      </w:r>
      <w:r>
        <w:rPr>
          <w:rFonts w:eastAsia="Times New Roman" w:cs="Times New Roman"/>
          <w:color w:val="000009"/>
          <w:w w:val="100"/>
          <w:sz w:val="20"/>
          <w:szCs w:val="20"/>
        </w:rPr>
        <w:t>% marks.</w:t>
      </w:r>
    </w:p>
    <w:p>
      <w:pPr>
        <w:pStyle w:val="Normal"/>
        <w:spacing w:lineRule="exact" w:line="240"/>
        <w:ind w:left="472" w:hanging="0"/>
        <w:jc w:val="left"/>
        <w:rPr>
          <w:rFonts w:ascii="Times New Roman" w:hAnsi="Times New Roman" w:eastAsia="Times New Roman" w:cs="Times New Roman"/>
          <w:sz w:val="20"/>
          <w:szCs w:val="20"/>
        </w:rPr>
      </w:pPr>
      <w:r>
        <w:rPr>
          <w:rFonts w:eastAsia="Times New Roman" w:cs="Times New Roman"/>
          <w:color w:val="000009"/>
          <w:w w:val="100"/>
          <w:sz w:val="21"/>
          <w:szCs w:val="21"/>
        </w:rPr>
        <w:t xml:space="preserve">     </w:t>
      </w:r>
      <w:r>
        <w:rPr>
          <w:rFonts w:eastAsia="Times New Roman" w:cs="Times New Roman"/>
          <w:color w:val="000009"/>
          <w:w w:val="100"/>
          <w:sz w:val="20"/>
          <w:szCs w:val="20"/>
        </w:rPr>
        <w:t xml:space="preserve">High School qualifying examination (10) from </w:t>
      </w:r>
      <w:r>
        <w:rPr>
          <w:rFonts w:eastAsia="Times New Roman" w:cs="Times New Roman"/>
          <w:i/>
          <w:color w:val="000009"/>
          <w:w w:val="100"/>
          <w:sz w:val="20"/>
          <w:szCs w:val="20"/>
        </w:rPr>
        <w:t xml:space="preserve">PAVM, Jejuri </w:t>
      </w:r>
      <w:r>
        <w:rPr>
          <w:rFonts w:eastAsia="Times New Roman" w:cs="Times New Roman"/>
          <w:color w:val="000009"/>
          <w:w w:val="100"/>
          <w:sz w:val="20"/>
          <w:szCs w:val="20"/>
        </w:rPr>
        <w:t xml:space="preserve">in the year 2006 with </w:t>
      </w:r>
      <w:r>
        <w:rPr>
          <w:rFonts w:eastAsia="Times New Roman" w:cs="Times New Roman"/>
          <w:b/>
          <w:color w:val="000009"/>
          <w:w w:val="100"/>
          <w:sz w:val="20"/>
          <w:szCs w:val="20"/>
        </w:rPr>
        <w:t>67.63</w:t>
      </w:r>
      <w:r>
        <w:rPr>
          <w:rFonts w:eastAsia="Times New Roman" w:cs="Times New Roman"/>
          <w:color w:val="000009"/>
          <w:w w:val="100"/>
          <w:sz w:val="20"/>
          <w:szCs w:val="20"/>
        </w:rPr>
        <w:t>% marks.</w:t>
      </w:r>
    </w:p>
    <w:p>
      <w:pPr>
        <w:pStyle w:val="Normal"/>
        <w:spacing w:lineRule="exact" w:line="140" w:before="4" w:after="0"/>
        <w:jc w:val="left"/>
        <w:rPr>
          <w:sz w:val="15"/>
          <w:szCs w:val="15"/>
        </w:rPr>
      </w:pPr>
      <w:r>
        <w:rPr>
          <w:sz w:val="15"/>
          <w:szCs w:val="15"/>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180"/>
        <w:ind w:left="112" w:hanging="0"/>
        <w:jc w:val="left"/>
        <w:rPr>
          <w:rFonts w:ascii="Times New Roman" w:hAnsi="Times New Roman" w:eastAsia="Times New Roman" w:cs="Times New Roman"/>
          <w:sz w:val="16"/>
          <w:szCs w:val="16"/>
        </w:rPr>
      </w:pPr>
      <w:r>
        <w:rPr>
          <w:rFonts w:eastAsia="Times New Roman" w:cs="Times New Roman"/>
          <w:b/>
          <w:color w:val="000009"/>
          <w:w w:val="98"/>
          <w:position w:val="0"/>
          <w:sz w:val="16"/>
          <w:szCs w:val="16"/>
          <w:u w:val="single" w:color="000009"/>
        </w:rPr>
        <w:t>PERSONAL DETAIL:</w:t>
      </w:r>
    </w:p>
    <w:p>
      <w:pPr>
        <w:pStyle w:val="Normal"/>
        <w:spacing w:lineRule="exact" w:line="240" w:before="6" w:after="0"/>
        <w:jc w:val="left"/>
        <w:rPr>
          <w:sz w:val="24"/>
          <w:szCs w:val="24"/>
        </w:rPr>
      </w:pPr>
      <w:r>
        <w:rPr>
          <w:sz w:val="24"/>
          <w:szCs w:val="24"/>
        </w:rPr>
      </w:r>
    </w:p>
    <w:p>
      <w:pPr>
        <w:pStyle w:val="Normal"/>
        <w:spacing w:lineRule="auto" w:line="278" w:before="35" w:after="0"/>
        <w:ind w:left="376" w:right="6283" w:hanging="0"/>
        <w:jc w:val="left"/>
        <w:rPr>
          <w:rFonts w:ascii="Times New Roman" w:hAnsi="Times New Roman" w:eastAsia="Times New Roman" w:cs="Times New Roman"/>
          <w:sz w:val="20"/>
          <w:szCs w:val="20"/>
        </w:rPr>
      </w:pPr>
      <w:r>
        <w:rPr>
          <w:rFonts w:eastAsia="Times New Roman" w:cs="Times New Roman"/>
          <w:color w:val="000009"/>
          <w:sz w:val="20"/>
          <w:szCs w:val="20"/>
        </w:rPr>
        <w:t xml:space="preserve">Nationality                                  Indian Marital Status                              Single Passport No.                                </w:t>
      </w:r>
      <w:r>
        <w:rPr>
          <w:rFonts w:eastAsia="Times New Roman" w:cs="Times New Roman"/>
          <w:b/>
          <w:color w:val="202020"/>
          <w:sz w:val="20"/>
          <w:szCs w:val="20"/>
        </w:rPr>
        <w:t>N6136292</w:t>
      </w:r>
    </w:p>
    <w:p>
      <w:pPr>
        <w:pStyle w:val="Normal"/>
        <w:spacing w:lineRule="auto" w:line="278" w:before="1" w:after="0"/>
        <w:ind w:left="376" w:right="5579" w:hanging="0"/>
        <w:jc w:val="left"/>
        <w:rPr>
          <w:rFonts w:ascii="Times New Roman" w:hAnsi="Times New Roman" w:eastAsia="Times New Roman" w:cs="Times New Roman"/>
          <w:sz w:val="20"/>
          <w:szCs w:val="20"/>
        </w:rPr>
      </w:pPr>
      <w:r>
        <w:rPr>
          <w:rFonts w:eastAsia="Times New Roman" w:cs="Times New Roman"/>
          <w:color w:val="000009"/>
          <w:sz w:val="20"/>
          <w:szCs w:val="20"/>
        </w:rPr>
        <w:t>Date of Birth                               19th October 1990. Languages Known:                     English, Hindi.</w:t>
      </w:r>
    </w:p>
    <w:p>
      <w:pPr>
        <w:pStyle w:val="Normal"/>
        <w:spacing w:lineRule="exact" w:line="100" w:before="9" w:after="0"/>
        <w:jc w:val="left"/>
        <w:rPr>
          <w:sz w:val="10"/>
          <w:szCs w:val="10"/>
        </w:rPr>
      </w:pPr>
      <w:r>
        <w:rPr>
          <w:sz w:val="10"/>
          <w:szCs w:val="1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180"/>
        <w:ind w:left="112" w:hanging="0"/>
        <w:jc w:val="left"/>
        <w:rPr>
          <w:rFonts w:ascii="Times New Roman" w:hAnsi="Times New Roman" w:eastAsia="Times New Roman" w:cs="Times New Roman"/>
          <w:sz w:val="16"/>
          <w:szCs w:val="16"/>
        </w:rPr>
      </w:pPr>
      <w:r>
        <w:rPr>
          <w:rFonts w:eastAsia="Times New Roman" w:cs="Times New Roman"/>
          <w:b/>
          <w:color w:val="000009"/>
          <w:w w:val="98"/>
          <w:position w:val="0"/>
          <w:sz w:val="16"/>
          <w:szCs w:val="16"/>
          <w:u w:val="single" w:color="000009"/>
        </w:rPr>
        <w:t>DECLARATION:</w:t>
      </w:r>
    </w:p>
    <w:p>
      <w:pPr>
        <w:pStyle w:val="Normal"/>
        <w:spacing w:lineRule="exact" w:line="200"/>
        <w:jc w:val="left"/>
        <w:rPr>
          <w:sz w:val="20"/>
          <w:szCs w:val="20"/>
        </w:rPr>
      </w:pPr>
      <w:r>
        <w:rPr>
          <w:sz w:val="20"/>
          <w:szCs w:val="20"/>
        </w:rPr>
      </w:r>
    </w:p>
    <w:p>
      <w:pPr>
        <w:pStyle w:val="Normal"/>
        <w:spacing w:lineRule="exact" w:line="280" w:before="2" w:after="0"/>
        <w:jc w:val="left"/>
        <w:rPr>
          <w:sz w:val="28"/>
          <w:szCs w:val="28"/>
        </w:rPr>
      </w:pPr>
      <w:r>
        <w:rPr>
          <w:sz w:val="28"/>
          <w:szCs w:val="28"/>
        </w:rPr>
      </w:r>
    </w:p>
    <w:p>
      <w:pPr>
        <w:pStyle w:val="Normal"/>
        <w:spacing w:before="35" w:after="0"/>
        <w:ind w:left="472" w:right="1271" w:hanging="0"/>
        <w:jc w:val="left"/>
        <w:rPr>
          <w:rFonts w:ascii="Times New Roman" w:hAnsi="Times New Roman" w:eastAsia="Times New Roman" w:cs="Times New Roman"/>
          <w:sz w:val="20"/>
          <w:szCs w:val="20"/>
        </w:rPr>
      </w:pPr>
      <w:r>
        <w:rPr>
          <w:rFonts w:eastAsia="Times New Roman" w:cs="Times New Roman"/>
          <w:color w:val="000009"/>
          <w:sz w:val="20"/>
          <w:szCs w:val="20"/>
        </w:rPr>
        <w:t>I do hereby declare that to the best of my knowledge and belief what is stated above is correct, Complete and is truly stated.</w:t>
      </w:r>
    </w:p>
    <w:p>
      <w:pPr>
        <w:pStyle w:val="Normal"/>
        <w:spacing w:lineRule="exact" w:line="220" w:before="20" w:after="0"/>
        <w:jc w:val="left"/>
        <w:rPr>
          <w:sz w:val="22"/>
          <w:szCs w:val="22"/>
        </w:rPr>
      </w:pPr>
      <w:r>
        <w:rPr>
          <w:sz w:val="22"/>
          <w:szCs w:val="22"/>
        </w:rPr>
      </w:r>
    </w:p>
    <w:p>
      <w:pPr>
        <w:pStyle w:val="Normal"/>
        <w:spacing w:lineRule="auto" w:line="480"/>
        <w:ind w:left="6594" w:right="2067" w:hanging="0"/>
        <w:jc w:val="left"/>
        <w:rPr/>
      </w:pPr>
      <w:r>
        <w:rPr>
          <w:rFonts w:eastAsia="Times New Roman" w:cs="Times New Roman"/>
          <w:color w:val="000009"/>
          <w:sz w:val="20"/>
          <w:szCs w:val="20"/>
        </w:rPr>
        <w:t>Yours truly, (Rajendra Ladkat)</w:t>
      </w:r>
    </w:p>
    <w:sectPr>
      <w:type w:val="nextPage"/>
      <w:pgSz w:w="11906" w:h="16838"/>
      <w:pgMar w:left="460" w:right="1280" w:header="0" w:top="1140" w:footer="0" w:bottom="28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rsid w:val="001b3490"/>
    <w:pPr>
      <w:keepNext/>
      <w:spacing w:before="240" w:after="6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ttps/in.linkedin.com/in/rajendra-ladkat b337a350" TargetMode="External"/><Relationship Id="rId3" Type="http://schemas.openxmlformats.org/officeDocument/2006/relationships/hyperlink" Target="https://github.com/rajendraladkat1919" TargetMode="External"/><Relationship Id="rId4" Type="http://schemas.openxmlformats.org/officeDocument/2006/relationships/hyperlink" Target="http://rajendraladkat.blogspot.com/" TargetMode="External"/><Relationship Id="rId5" Type="http://schemas.openxmlformats.org/officeDocument/2006/relationships/hyperlink" Target="https://www.slideshare.net/ladkatrajendra" TargetMode="External"/><Relationship Id="rId6" Type="http://schemas.openxmlformats.org/officeDocument/2006/relationships/hyperlink" Target="http://rajendra.ladkat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5</Pages>
  <Words>2091</Words>
  <Characters>12430</Characters>
  <CharactersWithSpaces>15437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2018-11-11T21:31:53Z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